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603D4" w14:textId="77777777" w:rsidR="00F5689F" w:rsidRPr="00D7675F" w:rsidRDefault="00C85B84" w:rsidP="00702223">
      <w:pPr>
        <w:spacing w:before="0"/>
        <w:rPr>
          <w:noProof/>
          <w:sz w:val="22"/>
          <w:szCs w:val="14"/>
        </w:rPr>
      </w:pPr>
      <w:r w:rsidRPr="00D7675F">
        <w:rPr>
          <w:noProof/>
          <w:sz w:val="22"/>
          <w:szCs w:val="14"/>
          <w:lang w:bidi="fr-FR"/>
        </w:rPr>
        <mc:AlternateContent>
          <mc:Choice Requires="wpg">
            <w:drawing>
              <wp:anchor distT="0" distB="0" distL="114300" distR="114300" simplePos="0" relativeHeight="251667456" behindDoc="1" locked="1" layoutInCell="1" allowOverlap="1" wp14:anchorId="6E32B1FC" wp14:editId="12B67EDD">
                <wp:simplePos x="0" y="0"/>
                <wp:positionH relativeFrom="page">
                  <wp:align>left</wp:align>
                </wp:positionH>
                <wp:positionV relativeFrom="paragraph">
                  <wp:posOffset>-914400</wp:posOffset>
                </wp:positionV>
                <wp:extent cx="7589520" cy="10671810"/>
                <wp:effectExtent l="0" t="0" r="0" b="0"/>
                <wp:wrapNone/>
                <wp:docPr id="22" name="Group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23" name="Groupe 23"/>
                        <wpg:cNvGrpSpPr>
                          <a:grpSpLocks/>
                        </wpg:cNvGrpSpPr>
                        <wpg:grpSpPr bwMode="auto">
                          <a:xfrm>
                            <a:off x="6586" y="0"/>
                            <a:ext cx="5369" cy="2980"/>
                            <a:chOff x="6586" y="0"/>
                            <a:chExt cx="5369" cy="2980"/>
                          </a:xfrm>
                        </wpg:grpSpPr>
                        <wps:wsp>
                          <wps:cNvPr id="24" name="Forme automatiqu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e libre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e libre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e libre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e libre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e 29"/>
                        <wpg:cNvGrpSpPr>
                          <a:grpSpLocks/>
                        </wpg:cNvGrpSpPr>
                        <wpg:grpSpPr bwMode="auto">
                          <a:xfrm>
                            <a:off x="0" y="12290"/>
                            <a:ext cx="3551" cy="3551"/>
                            <a:chOff x="0" y="12290"/>
                            <a:chExt cx="3551" cy="3551"/>
                          </a:xfrm>
                        </wpg:grpSpPr>
                        <wps:wsp>
                          <wps:cNvPr id="30" name="Forme libre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e libre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e libre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804C1A" id="Groupe 22" o:spid="_x0000_s1026" alt="&quot;&quot;" style="position:absolute;margin-left:0;margin-top:-1in;width:597.6pt;height:840.3pt;z-index:-251649024;mso-position-horizontal:left;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">
                <v:group id="Groupe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orme automatiqu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orme libre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orme libre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orme libre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orme libre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e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orme libre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orme libre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wrap anchorx="page"/>
                <w10:anchorlock/>
              </v:group>
            </w:pict>
          </mc:Fallback>
        </mc:AlternateContent>
      </w:r>
    </w:p>
    <w:p w14:paraId="4E76BF5A" w14:textId="447A8A17" w:rsidR="00263EF8" w:rsidRPr="007A73D5" w:rsidRDefault="00263EF8" w:rsidP="00702223">
      <w:pPr>
        <w:pStyle w:val="Coordonnesducorps"/>
        <w:rPr>
          <w:rStyle w:val="Textevert"/>
          <w:rFonts w:asciiTheme="majorHAnsi" w:hAnsiTheme="majorHAnsi"/>
          <w:noProof/>
          <w:color w:val="auto"/>
          <w:sz w:val="20"/>
          <w:szCs w:val="18"/>
        </w:rPr>
      </w:pPr>
      <w:r w:rsidRPr="007A73D5">
        <w:rPr>
          <w:rStyle w:val="Textevert"/>
          <w:rFonts w:asciiTheme="majorHAnsi" w:hAnsiTheme="majorHAnsi"/>
          <w:noProof/>
          <w:color w:val="auto"/>
          <w:sz w:val="20"/>
          <w:szCs w:val="18"/>
        </w:rPr>
        <w:t>Théophile MARIOTTE</w:t>
      </w:r>
    </w:p>
    <w:p w14:paraId="6ADDCA15" w14:textId="2E55395B" w:rsidR="00702223" w:rsidRPr="007A73D5" w:rsidRDefault="00263EF8" w:rsidP="00702223">
      <w:pPr>
        <w:pStyle w:val="Coordonnesducorps"/>
        <w:rPr>
          <w:rStyle w:val="Textevert"/>
          <w:rFonts w:asciiTheme="majorHAnsi" w:hAnsiTheme="majorHAnsi"/>
          <w:noProof/>
          <w:color w:val="auto"/>
          <w:sz w:val="20"/>
          <w:szCs w:val="18"/>
        </w:rPr>
      </w:pPr>
      <w:r w:rsidRPr="007A73D5">
        <w:rPr>
          <w:rStyle w:val="Textevert"/>
          <w:rFonts w:asciiTheme="majorHAnsi" w:hAnsiTheme="majorHAnsi"/>
          <w:noProof/>
          <w:color w:val="auto"/>
          <w:sz w:val="20"/>
          <w:szCs w:val="18"/>
        </w:rPr>
        <w:t>Gaël SAURAIS</w:t>
      </w:r>
    </w:p>
    <w:p w14:paraId="4204091F" w14:textId="12602BE8" w:rsidR="00C85B84" w:rsidRPr="007A73D5" w:rsidRDefault="00263EF8" w:rsidP="00702223">
      <w:pPr>
        <w:pStyle w:val="Coordonnesducorps"/>
        <w:rPr>
          <w:rStyle w:val="Textevert"/>
          <w:rFonts w:asciiTheme="majorHAnsi" w:hAnsiTheme="majorHAnsi"/>
          <w:noProof/>
          <w:color w:val="auto"/>
          <w:sz w:val="20"/>
          <w:szCs w:val="18"/>
        </w:rPr>
      </w:pPr>
      <w:r w:rsidRPr="007A73D5">
        <w:rPr>
          <w:rStyle w:val="Textevert"/>
          <w:rFonts w:asciiTheme="majorHAnsi" w:hAnsiTheme="majorHAnsi"/>
          <w:noProof/>
          <w:color w:val="auto"/>
          <w:sz w:val="20"/>
          <w:szCs w:val="18"/>
        </w:rPr>
        <w:t>Victor BILLAT</w:t>
      </w:r>
    </w:p>
    <w:p w14:paraId="33DA64D2" w14:textId="5070168F" w:rsidR="00263EF8" w:rsidRPr="007A73D5" w:rsidRDefault="00263EF8" w:rsidP="00702223">
      <w:pPr>
        <w:pStyle w:val="Coordonnesducorps"/>
        <w:rPr>
          <w:rStyle w:val="Textevert"/>
          <w:rFonts w:asciiTheme="majorHAnsi" w:hAnsiTheme="majorHAnsi"/>
          <w:noProof/>
          <w:color w:val="auto"/>
          <w:sz w:val="20"/>
          <w:szCs w:val="18"/>
          <w:lang w:val="en-US"/>
        </w:rPr>
      </w:pPr>
      <w:r w:rsidRPr="007A73D5">
        <w:rPr>
          <w:rStyle w:val="Textevert"/>
          <w:rFonts w:asciiTheme="majorHAnsi" w:hAnsiTheme="majorHAnsi"/>
          <w:noProof/>
          <w:color w:val="auto"/>
          <w:sz w:val="20"/>
          <w:szCs w:val="18"/>
          <w:lang w:val="en-US"/>
        </w:rPr>
        <w:t>Gaël DELOUIS</w:t>
      </w:r>
    </w:p>
    <w:p w14:paraId="771E54C5" w14:textId="77777777" w:rsidR="00263EF8" w:rsidRPr="00263EF8" w:rsidRDefault="00263EF8" w:rsidP="00702223">
      <w:pPr>
        <w:pStyle w:val="Coordonnesducorps"/>
        <w:rPr>
          <w:rStyle w:val="Textevert"/>
          <w:b/>
          <w:bCs/>
          <w:noProof/>
          <w:color w:val="ABC23A"/>
          <w:sz w:val="20"/>
          <w:szCs w:val="18"/>
          <w:lang w:val="en-US"/>
        </w:rPr>
      </w:pPr>
    </w:p>
    <w:tbl>
      <w:tblPr>
        <w:tblW w:w="5014" w:type="pct"/>
        <w:tblLayout w:type="fixed"/>
        <w:tblCellMar>
          <w:left w:w="14" w:type="dxa"/>
          <w:right w:w="115" w:type="dxa"/>
        </w:tblCellMar>
        <w:tblLook w:val="0600" w:firstRow="0" w:lastRow="0" w:firstColumn="0" w:lastColumn="0" w:noHBand="1" w:noVBand="1"/>
      </w:tblPr>
      <w:tblGrid>
        <w:gridCol w:w="1773"/>
        <w:gridCol w:w="1040"/>
        <w:gridCol w:w="763"/>
        <w:gridCol w:w="2788"/>
        <w:gridCol w:w="4104"/>
        <w:gridCol w:w="13"/>
      </w:tblGrid>
      <w:tr w:rsidR="00702223" w:rsidRPr="0037023F" w14:paraId="0DE56457" w14:textId="77777777" w:rsidTr="00CC77D2">
        <w:trPr>
          <w:trHeight w:val="2160"/>
        </w:trPr>
        <w:tc>
          <w:tcPr>
            <w:tcW w:w="5000" w:type="pct"/>
            <w:gridSpan w:val="6"/>
            <w:vAlign w:val="bottom"/>
          </w:tcPr>
          <w:p w14:paraId="4AAB27F5" w14:textId="3C5DC53B" w:rsidR="00702223" w:rsidRDefault="00263EF8" w:rsidP="00702223">
            <w:pPr>
              <w:pStyle w:val="Titre"/>
              <w:rPr>
                <w:noProof/>
                <w:lang w:val="en-US"/>
              </w:rPr>
            </w:pPr>
            <w:r w:rsidRPr="0037023F">
              <w:rPr>
                <w:noProof/>
                <w:lang w:val="en-US"/>
              </w:rPr>
              <w:t xml:space="preserve">Livrable </w:t>
            </w:r>
            <w:r w:rsidR="0037023F">
              <w:rPr>
                <w:noProof/>
                <w:lang w:val="en-US"/>
              </w:rPr>
              <w:t>2</w:t>
            </w:r>
            <w:r w:rsidRPr="0037023F">
              <w:rPr>
                <w:noProof/>
                <w:lang w:val="en-US"/>
              </w:rPr>
              <w:t xml:space="preserve"> – </w:t>
            </w:r>
            <w:r w:rsidR="0037023F">
              <w:rPr>
                <w:noProof/>
                <w:lang w:val="en-US"/>
              </w:rPr>
              <w:t>Simulation numérique</w:t>
            </w:r>
          </w:p>
          <w:p w14:paraId="75C6AF33" w14:textId="77777777" w:rsidR="0037023F" w:rsidRPr="0037023F" w:rsidRDefault="0037023F" w:rsidP="0037023F">
            <w:pPr>
              <w:rPr>
                <w:lang w:val="en-US"/>
              </w:rPr>
            </w:pPr>
          </w:p>
          <w:p w14:paraId="2FDEB57E" w14:textId="2DD4BCE3" w:rsidR="00263EF8" w:rsidRPr="0037023F" w:rsidRDefault="00263EF8" w:rsidP="00263EF8">
            <w:pPr>
              <w:rPr>
                <w:b/>
                <w:bCs/>
                <w:lang w:val="en-US"/>
              </w:rPr>
            </w:pPr>
            <w:r w:rsidRPr="0037023F">
              <w:rPr>
                <w:b/>
                <w:bCs/>
                <w:sz w:val="44"/>
                <w:szCs w:val="40"/>
                <w:lang w:val="en-US"/>
              </w:rPr>
              <w:t>Projet Fast And Furious</w:t>
            </w:r>
          </w:p>
        </w:tc>
      </w:tr>
      <w:tr w:rsidR="00F148F1" w:rsidRPr="0037023F" w14:paraId="0FC99189" w14:textId="77777777" w:rsidTr="00390F23">
        <w:trPr>
          <w:gridAfter w:val="1"/>
          <w:wAfter w:w="6" w:type="pct"/>
          <w:trHeight w:val="115"/>
        </w:trPr>
        <w:tc>
          <w:tcPr>
            <w:tcW w:w="846" w:type="pct"/>
            <w:shd w:val="clear" w:color="auto" w:fill="7CA655" w:themeFill="text2"/>
          </w:tcPr>
          <w:p w14:paraId="34470E9C" w14:textId="77777777" w:rsidR="00F148F1" w:rsidRPr="0037023F" w:rsidRDefault="00F148F1" w:rsidP="00F148F1">
            <w:pPr>
              <w:spacing w:before="0" w:after="0"/>
              <w:rPr>
                <w:noProof/>
                <w:sz w:val="6"/>
                <w:szCs w:val="6"/>
                <w:lang w:val="en-US"/>
              </w:rPr>
            </w:pPr>
          </w:p>
        </w:tc>
        <w:tc>
          <w:tcPr>
            <w:tcW w:w="496" w:type="pct"/>
          </w:tcPr>
          <w:p w14:paraId="25084892" w14:textId="624FDC17" w:rsidR="00263EF8" w:rsidRPr="0037023F" w:rsidRDefault="00263EF8" w:rsidP="00F148F1">
            <w:pPr>
              <w:spacing w:before="0" w:after="0"/>
              <w:rPr>
                <w:noProof/>
                <w:sz w:val="6"/>
                <w:szCs w:val="6"/>
                <w:lang w:val="en-US"/>
              </w:rPr>
            </w:pPr>
          </w:p>
        </w:tc>
        <w:tc>
          <w:tcPr>
            <w:tcW w:w="364" w:type="pct"/>
          </w:tcPr>
          <w:p w14:paraId="49D4D0F8" w14:textId="77777777" w:rsidR="00F148F1" w:rsidRPr="0037023F" w:rsidRDefault="00F148F1" w:rsidP="00F148F1">
            <w:pPr>
              <w:spacing w:before="0" w:after="0"/>
              <w:rPr>
                <w:noProof/>
                <w:sz w:val="6"/>
                <w:szCs w:val="6"/>
                <w:lang w:val="en-US"/>
              </w:rPr>
            </w:pPr>
          </w:p>
        </w:tc>
        <w:tc>
          <w:tcPr>
            <w:tcW w:w="1330" w:type="pct"/>
            <w:shd w:val="clear" w:color="auto" w:fill="000000" w:themeFill="text1"/>
          </w:tcPr>
          <w:p w14:paraId="0461A253" w14:textId="77777777" w:rsidR="00F148F1" w:rsidRPr="0037023F" w:rsidRDefault="00F148F1" w:rsidP="00F148F1">
            <w:pPr>
              <w:spacing w:before="0" w:after="0"/>
              <w:rPr>
                <w:noProof/>
                <w:sz w:val="6"/>
                <w:szCs w:val="6"/>
                <w:lang w:val="en-US"/>
              </w:rPr>
            </w:pPr>
          </w:p>
        </w:tc>
        <w:tc>
          <w:tcPr>
            <w:tcW w:w="1958" w:type="pct"/>
          </w:tcPr>
          <w:p w14:paraId="309CF0AB" w14:textId="77777777" w:rsidR="00F148F1" w:rsidRPr="0037023F" w:rsidRDefault="00F148F1" w:rsidP="00F148F1">
            <w:pPr>
              <w:spacing w:before="0" w:after="0"/>
              <w:rPr>
                <w:noProof/>
                <w:sz w:val="6"/>
                <w:szCs w:val="6"/>
                <w:lang w:val="en-US"/>
              </w:rPr>
            </w:pPr>
          </w:p>
        </w:tc>
      </w:tr>
      <w:tr w:rsidR="00F148F1" w:rsidRPr="00D7675F" w14:paraId="78CCA173" w14:textId="77777777" w:rsidTr="00F148F1">
        <w:trPr>
          <w:gridAfter w:val="1"/>
          <w:wAfter w:w="6" w:type="pct"/>
          <w:trHeight w:val="2592"/>
        </w:trPr>
        <w:tc>
          <w:tcPr>
            <w:tcW w:w="1706" w:type="pct"/>
            <w:gridSpan w:val="3"/>
          </w:tcPr>
          <w:p w14:paraId="61CA885C" w14:textId="77777777" w:rsidR="00F148F1" w:rsidRPr="0037023F" w:rsidRDefault="00F148F1" w:rsidP="00F148F1">
            <w:pPr>
              <w:pStyle w:val="Coordonnesducorps"/>
              <w:rPr>
                <w:rFonts w:ascii="Calibri" w:hAnsi="Calibri" w:cs="Calibri"/>
                <w:b/>
                <w:bCs/>
                <w:noProof/>
                <w:lang w:val="en-US"/>
              </w:rPr>
            </w:pPr>
          </w:p>
          <w:p w14:paraId="7E6F70F9" w14:textId="4B6B113A" w:rsidR="00263EF8" w:rsidRPr="00301351" w:rsidRDefault="00263EF8" w:rsidP="00F148F1">
            <w:pPr>
              <w:pStyle w:val="Coordonnesducorps"/>
              <w:rPr>
                <w:rFonts w:ascii="Calibri" w:hAnsi="Calibri" w:cs="Calibri"/>
                <w:b/>
                <w:bCs/>
                <w:noProof/>
              </w:rPr>
            </w:pPr>
            <w:r w:rsidRPr="00301351">
              <w:rPr>
                <w:rStyle w:val="Textevert"/>
                <w:rFonts w:ascii="Calibri" w:hAnsi="Calibri" w:cs="Calibri"/>
                <w:b/>
                <w:bCs/>
                <w:noProof/>
              </w:rPr>
              <w:drawing>
                <wp:inline distT="0" distB="0" distL="0" distR="0" wp14:anchorId="13BFF439" wp14:editId="7E2DA578">
                  <wp:extent cx="1534947" cy="646645"/>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7538" b="30334"/>
                          <a:stretch/>
                        </pic:blipFill>
                        <pic:spPr bwMode="auto">
                          <a:xfrm>
                            <a:off x="0" y="0"/>
                            <a:ext cx="1545024" cy="650890"/>
                          </a:xfrm>
                          <a:prstGeom prst="rect">
                            <a:avLst/>
                          </a:prstGeom>
                          <a:noFill/>
                          <a:ln>
                            <a:noFill/>
                          </a:ln>
                          <a:extLst>
                            <a:ext uri="{53640926-AAD7-44D8-BBD7-CCE9431645EC}">
                              <a14:shadowObscured xmlns:a14="http://schemas.microsoft.com/office/drawing/2010/main"/>
                            </a:ext>
                          </a:extLst>
                        </pic:spPr>
                      </pic:pic>
                    </a:graphicData>
                  </a:graphic>
                </wp:inline>
              </w:drawing>
            </w:r>
          </w:p>
          <w:p w14:paraId="5CD9C23F" w14:textId="5F82B150" w:rsidR="00263EF8" w:rsidRPr="00301351" w:rsidRDefault="00263EF8" w:rsidP="00F148F1">
            <w:pPr>
              <w:pStyle w:val="Coordonnesducorps"/>
              <w:rPr>
                <w:rFonts w:ascii="Calibri" w:hAnsi="Calibri" w:cs="Calibri"/>
                <w:b/>
                <w:bCs/>
                <w:noProof/>
              </w:rPr>
            </w:pPr>
            <w:r w:rsidRPr="00301351">
              <w:rPr>
                <w:rFonts w:ascii="Calibri" w:hAnsi="Calibri" w:cs="Calibri"/>
                <w:b/>
                <w:bCs/>
                <w:noProof/>
              </w:rPr>
              <w:drawing>
                <wp:inline distT="0" distB="0" distL="0" distR="0" wp14:anchorId="12D97D3A" wp14:editId="3831EDD9">
                  <wp:extent cx="1638300" cy="77010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033"/>
                          <a:stretch/>
                        </pic:blipFill>
                        <pic:spPr bwMode="auto">
                          <a:xfrm>
                            <a:off x="0" y="0"/>
                            <a:ext cx="1676444" cy="7880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pct"/>
            <w:gridSpan w:val="2"/>
          </w:tcPr>
          <w:p w14:paraId="66F5CA8C" w14:textId="77777777" w:rsidR="00F148F1" w:rsidRPr="007A73D5" w:rsidRDefault="00301351" w:rsidP="00301351">
            <w:pPr>
              <w:pStyle w:val="Titre1"/>
              <w:rPr>
                <w:rFonts w:ascii="Calibri" w:hAnsi="Calibri" w:cs="Calibri"/>
                <w:noProof/>
                <w:sz w:val="36"/>
                <w:szCs w:val="96"/>
              </w:rPr>
            </w:pPr>
            <w:r w:rsidRPr="007A73D5">
              <w:rPr>
                <w:rFonts w:ascii="Calibri" w:hAnsi="Calibri" w:cs="Calibri"/>
                <w:noProof/>
                <w:sz w:val="36"/>
                <w:szCs w:val="96"/>
              </w:rPr>
              <w:t>Table des matières</w:t>
            </w:r>
          </w:p>
          <w:p w14:paraId="04BC20C6" w14:textId="77777777" w:rsidR="00301351" w:rsidRPr="007A73D5" w:rsidRDefault="00301351" w:rsidP="007F30AB">
            <w:pPr>
              <w:pStyle w:val="Paragraphedeliste"/>
              <w:numPr>
                <w:ilvl w:val="0"/>
                <w:numId w:val="7"/>
              </w:numPr>
              <w:spacing w:line="240" w:lineRule="auto"/>
              <w:rPr>
                <w:rFonts w:ascii="Calibri" w:hAnsi="Calibri" w:cs="Calibri"/>
                <w:b/>
                <w:bCs/>
                <w:sz w:val="28"/>
                <w:szCs w:val="56"/>
              </w:rPr>
            </w:pPr>
            <w:r w:rsidRPr="007A73D5">
              <w:rPr>
                <w:rFonts w:ascii="Calibri" w:hAnsi="Calibri" w:cs="Calibri"/>
                <w:b/>
                <w:bCs/>
                <w:sz w:val="28"/>
                <w:szCs w:val="56"/>
              </w:rPr>
              <w:t>Contexte</w:t>
            </w:r>
          </w:p>
          <w:p w14:paraId="182C3DC7" w14:textId="77777777" w:rsidR="00301351" w:rsidRPr="007A73D5" w:rsidRDefault="00301351" w:rsidP="007F30AB">
            <w:pPr>
              <w:pStyle w:val="Paragraphedeliste"/>
              <w:numPr>
                <w:ilvl w:val="0"/>
                <w:numId w:val="7"/>
              </w:numPr>
              <w:spacing w:line="240" w:lineRule="auto"/>
              <w:rPr>
                <w:rFonts w:ascii="Calibri" w:hAnsi="Calibri" w:cs="Calibri"/>
                <w:b/>
                <w:bCs/>
                <w:sz w:val="28"/>
                <w:szCs w:val="56"/>
              </w:rPr>
            </w:pPr>
            <w:r w:rsidRPr="007A73D5">
              <w:rPr>
                <w:rFonts w:ascii="Calibri" w:hAnsi="Calibri" w:cs="Calibri"/>
                <w:b/>
                <w:bCs/>
                <w:sz w:val="28"/>
                <w:szCs w:val="56"/>
              </w:rPr>
              <w:t>Présentation du groupe</w:t>
            </w:r>
          </w:p>
          <w:p w14:paraId="192A84AE" w14:textId="617C11AA" w:rsidR="00301351" w:rsidRPr="007A73D5" w:rsidRDefault="00301351" w:rsidP="007F30AB">
            <w:pPr>
              <w:pStyle w:val="Paragraphedeliste"/>
              <w:numPr>
                <w:ilvl w:val="0"/>
                <w:numId w:val="7"/>
              </w:numPr>
              <w:spacing w:line="240" w:lineRule="auto"/>
              <w:rPr>
                <w:rFonts w:ascii="Calibri" w:hAnsi="Calibri" w:cs="Calibri"/>
                <w:b/>
                <w:bCs/>
                <w:sz w:val="28"/>
                <w:szCs w:val="56"/>
              </w:rPr>
            </w:pPr>
            <w:r w:rsidRPr="007A73D5">
              <w:rPr>
                <w:rFonts w:ascii="Calibri" w:hAnsi="Calibri" w:cs="Calibri"/>
                <w:b/>
                <w:bCs/>
                <w:sz w:val="28"/>
                <w:szCs w:val="56"/>
              </w:rPr>
              <w:t>Problématique</w:t>
            </w:r>
          </w:p>
          <w:p w14:paraId="434B22A1" w14:textId="77777777" w:rsidR="007F30AB" w:rsidRDefault="00301351" w:rsidP="007F30AB">
            <w:pPr>
              <w:pStyle w:val="Paragraphedeliste"/>
              <w:numPr>
                <w:ilvl w:val="0"/>
                <w:numId w:val="7"/>
              </w:numPr>
              <w:spacing w:line="240" w:lineRule="auto"/>
              <w:rPr>
                <w:rFonts w:ascii="Calibri" w:hAnsi="Calibri" w:cs="Calibri"/>
                <w:b/>
                <w:bCs/>
                <w:sz w:val="28"/>
                <w:szCs w:val="56"/>
              </w:rPr>
            </w:pPr>
            <w:r w:rsidRPr="007A73D5">
              <w:rPr>
                <w:rFonts w:ascii="Calibri" w:hAnsi="Calibri" w:cs="Calibri"/>
                <w:b/>
                <w:bCs/>
                <w:sz w:val="28"/>
                <w:szCs w:val="56"/>
              </w:rPr>
              <w:t>Résolutio</w:t>
            </w:r>
            <w:r w:rsidR="007F30AB">
              <w:rPr>
                <w:rFonts w:ascii="Calibri" w:hAnsi="Calibri" w:cs="Calibri"/>
                <w:b/>
                <w:bCs/>
                <w:sz w:val="28"/>
                <w:szCs w:val="56"/>
              </w:rPr>
              <w:t>n</w:t>
            </w:r>
          </w:p>
          <w:p w14:paraId="5176C324" w14:textId="6A6050A6" w:rsidR="007F30AB" w:rsidRPr="007F30AB" w:rsidRDefault="007F30AB" w:rsidP="007F30AB">
            <w:pPr>
              <w:pStyle w:val="Paragraphedeliste"/>
              <w:numPr>
                <w:ilvl w:val="0"/>
                <w:numId w:val="7"/>
              </w:numPr>
              <w:spacing w:line="240" w:lineRule="auto"/>
              <w:rPr>
                <w:rFonts w:ascii="Calibri" w:hAnsi="Calibri" w:cs="Calibri"/>
                <w:b/>
                <w:bCs/>
                <w:sz w:val="28"/>
                <w:szCs w:val="56"/>
              </w:rPr>
            </w:pPr>
            <w:r w:rsidRPr="007F30AB">
              <w:rPr>
                <w:rFonts w:ascii="Calibri" w:hAnsi="Calibri" w:cs="Calibri"/>
                <w:b/>
                <w:bCs/>
                <w:sz w:val="28"/>
                <w:szCs w:val="56"/>
              </w:rPr>
              <w:t xml:space="preserve">L’influence de </w:t>
            </w:r>
            <w:r w:rsidRPr="007F30AB">
              <w:rPr>
                <w:rFonts w:ascii="Calibri" w:hAnsi="Calibri" w:cs="Calibri"/>
                <w:b/>
                <w:bCs/>
                <w:sz w:val="28"/>
                <w:szCs w:val="56"/>
              </w:rPr>
              <w:t>différents</w:t>
            </w:r>
            <w:r w:rsidRPr="007F30AB">
              <w:rPr>
                <w:rFonts w:ascii="Calibri" w:hAnsi="Calibri" w:cs="Calibri"/>
                <w:b/>
                <w:bCs/>
                <w:sz w:val="28"/>
                <w:szCs w:val="56"/>
              </w:rPr>
              <w:t xml:space="preserve"> paramètres sur le saut du ravin avec frottements</w:t>
            </w:r>
          </w:p>
          <w:p w14:paraId="0C24BF54" w14:textId="338A088C" w:rsidR="00301351" w:rsidRPr="007A73D5" w:rsidRDefault="00301351" w:rsidP="007F30AB">
            <w:pPr>
              <w:pStyle w:val="Paragraphedeliste"/>
              <w:numPr>
                <w:ilvl w:val="0"/>
                <w:numId w:val="7"/>
              </w:numPr>
              <w:spacing w:line="240" w:lineRule="auto"/>
              <w:rPr>
                <w:rFonts w:ascii="Calibri" w:hAnsi="Calibri" w:cs="Calibri"/>
                <w:b/>
                <w:bCs/>
                <w:sz w:val="24"/>
                <w:szCs w:val="52"/>
              </w:rPr>
            </w:pPr>
            <w:r w:rsidRPr="007A73D5">
              <w:rPr>
                <w:rFonts w:ascii="Calibri" w:hAnsi="Calibri" w:cs="Calibri"/>
                <w:b/>
                <w:bCs/>
                <w:sz w:val="28"/>
                <w:szCs w:val="56"/>
              </w:rPr>
              <w:t>Conclusion</w:t>
            </w:r>
          </w:p>
        </w:tc>
      </w:tr>
    </w:tbl>
    <w:p w14:paraId="5D5AB1DC" w14:textId="77777777" w:rsidR="00C8183F" w:rsidRPr="00D7675F" w:rsidRDefault="00C8183F" w:rsidP="00F5689F">
      <w:pPr>
        <w:rPr>
          <w:noProof/>
        </w:rPr>
      </w:pPr>
    </w:p>
    <w:p w14:paraId="7B663323" w14:textId="77777777" w:rsidR="00340C75" w:rsidRPr="00D7675F" w:rsidRDefault="00340C75" w:rsidP="00F5689F">
      <w:pPr>
        <w:rPr>
          <w:noProof/>
        </w:rPr>
        <w:sectPr w:rsidR="00340C75" w:rsidRPr="00D7675F" w:rsidSect="00CE29C0">
          <w:pgSz w:w="11906" w:h="16838" w:code="9"/>
          <w:pgMar w:top="1440" w:right="734" w:bottom="288" w:left="720" w:header="720" w:footer="720" w:gutter="0"/>
          <w:cols w:space="720"/>
          <w:docGrid w:linePitch="245"/>
        </w:sectPr>
      </w:pPr>
    </w:p>
    <w:tbl>
      <w:tblPr>
        <w:tblpPr w:leftFromText="141" w:rightFromText="141" w:vertAnchor="text" w:horzAnchor="margin" w:tblpY="2244"/>
        <w:tblW w:w="45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15" w:type="dxa"/>
        </w:tblCellMar>
        <w:tblLook w:val="0600" w:firstRow="0" w:lastRow="0" w:firstColumn="0" w:lastColumn="0" w:noHBand="1" w:noVBand="1"/>
      </w:tblPr>
      <w:tblGrid>
        <w:gridCol w:w="9499"/>
      </w:tblGrid>
      <w:tr w:rsidR="00DF5A03" w:rsidRPr="00301351" w14:paraId="7B8DBDEF" w14:textId="77777777" w:rsidTr="007A73D5">
        <w:trPr>
          <w:trHeight w:val="454"/>
        </w:trPr>
        <w:tc>
          <w:tcPr>
            <w:tcW w:w="5000" w:type="pct"/>
            <w:tcBorders>
              <w:top w:val="nil"/>
              <w:left w:val="nil"/>
              <w:bottom w:val="nil"/>
              <w:right w:val="nil"/>
            </w:tcBorders>
            <w:vAlign w:val="bottom"/>
          </w:tcPr>
          <w:p w14:paraId="4C7D68E9" w14:textId="77777777" w:rsidR="007A73D5" w:rsidRDefault="007A73D5" w:rsidP="006A2A50">
            <w:pPr>
              <w:pStyle w:val="Titre"/>
              <w:numPr>
                <w:ilvl w:val="0"/>
                <w:numId w:val="12"/>
              </w:numPr>
              <w:jc w:val="both"/>
              <w:rPr>
                <w:noProof/>
                <w:sz w:val="56"/>
                <w:szCs w:val="56"/>
              </w:rPr>
            </w:pPr>
            <w:r w:rsidRPr="00301351">
              <w:rPr>
                <w:noProof/>
                <w:sz w:val="56"/>
                <w:szCs w:val="56"/>
              </w:rPr>
              <w:lastRenderedPageBreak/>
              <w:t>Contexte</w:t>
            </w:r>
          </w:p>
          <w:p w14:paraId="1C2FD687" w14:textId="58C4AC39" w:rsidR="007A73D5" w:rsidRDefault="007A73D5" w:rsidP="006A2A50">
            <w:pPr>
              <w:jc w:val="both"/>
              <w:rPr>
                <w:sz w:val="28"/>
                <w:szCs w:val="24"/>
              </w:rPr>
            </w:pPr>
            <w:r w:rsidRPr="00301351">
              <w:rPr>
                <w:sz w:val="28"/>
                <w:szCs w:val="24"/>
              </w:rPr>
              <w:t>Owen Shaw a mis au défi Dom Toretto de remporter une course composée d’un premier élan de 31m, puis d’un looping d’un rayon de 6m et enfin un saut au-dessus d’un ravi de 9m de large et de 1m de dénivelé négatif. Afin de ne pas endommager sa précieuse Dodge préférée, nous sommes missionnés afin de réaliser l’étude théorique de la faisabilité du projet</w:t>
            </w:r>
            <w:r>
              <w:rPr>
                <w:sz w:val="28"/>
                <w:szCs w:val="24"/>
              </w:rPr>
              <w:t>.</w:t>
            </w:r>
          </w:p>
          <w:p w14:paraId="0C0FF455" w14:textId="5B1D0A63" w:rsidR="007A73D5" w:rsidRDefault="007A73D5" w:rsidP="006A2A50">
            <w:pPr>
              <w:jc w:val="both"/>
              <w:rPr>
                <w:sz w:val="28"/>
                <w:szCs w:val="24"/>
              </w:rPr>
            </w:pPr>
          </w:p>
          <w:p w14:paraId="042469EF" w14:textId="77777777" w:rsidR="007A73D5" w:rsidRPr="007A73D5" w:rsidRDefault="007A73D5" w:rsidP="006A2A50">
            <w:pPr>
              <w:jc w:val="both"/>
              <w:rPr>
                <w:sz w:val="28"/>
                <w:szCs w:val="24"/>
              </w:rPr>
            </w:pPr>
          </w:p>
          <w:p w14:paraId="2BC362A4" w14:textId="30A0A451" w:rsidR="00DF5A03" w:rsidRDefault="00DF5A03" w:rsidP="006A2A50">
            <w:pPr>
              <w:pStyle w:val="Titre"/>
              <w:numPr>
                <w:ilvl w:val="0"/>
                <w:numId w:val="12"/>
              </w:numPr>
              <w:jc w:val="both"/>
              <w:rPr>
                <w:noProof/>
                <w:sz w:val="56"/>
                <w:szCs w:val="56"/>
              </w:rPr>
            </w:pPr>
            <w:r>
              <w:rPr>
                <w:noProof/>
                <w:sz w:val="56"/>
                <w:szCs w:val="56"/>
              </w:rPr>
              <w:t>Présentation</w:t>
            </w:r>
          </w:p>
          <w:p w14:paraId="644C68F7" w14:textId="21BEE3C8" w:rsidR="00DF5A03" w:rsidRDefault="00DF5A03" w:rsidP="006A2A50">
            <w:pPr>
              <w:jc w:val="both"/>
              <w:rPr>
                <w:sz w:val="28"/>
                <w:szCs w:val="24"/>
              </w:rPr>
            </w:pPr>
            <w:r w:rsidRPr="00DF5A03">
              <w:rPr>
                <w:sz w:val="28"/>
                <w:szCs w:val="24"/>
              </w:rPr>
              <w:t xml:space="preserve">Notre groupe est composé de Gaël </w:t>
            </w:r>
            <w:r>
              <w:rPr>
                <w:sz w:val="28"/>
                <w:szCs w:val="24"/>
              </w:rPr>
              <w:t>SAURAIS</w:t>
            </w:r>
            <w:r w:rsidRPr="00DF5A03">
              <w:rPr>
                <w:sz w:val="28"/>
                <w:szCs w:val="24"/>
              </w:rPr>
              <w:t xml:space="preserve">, Théophile </w:t>
            </w:r>
            <w:r>
              <w:rPr>
                <w:sz w:val="28"/>
                <w:szCs w:val="24"/>
              </w:rPr>
              <w:t>MARIOTTE</w:t>
            </w:r>
            <w:r w:rsidRPr="00DF5A03">
              <w:rPr>
                <w:sz w:val="28"/>
                <w:szCs w:val="24"/>
              </w:rPr>
              <w:t xml:space="preserve">, Gaël </w:t>
            </w:r>
            <w:r>
              <w:rPr>
                <w:sz w:val="28"/>
                <w:szCs w:val="24"/>
              </w:rPr>
              <w:t>DELOUIS</w:t>
            </w:r>
            <w:r w:rsidRPr="00DF5A03">
              <w:rPr>
                <w:sz w:val="28"/>
                <w:szCs w:val="24"/>
              </w:rPr>
              <w:t xml:space="preserve"> et Victor </w:t>
            </w:r>
            <w:r>
              <w:rPr>
                <w:sz w:val="28"/>
                <w:szCs w:val="24"/>
              </w:rPr>
              <w:t>BILLAT</w:t>
            </w:r>
            <w:r w:rsidRPr="00DF5A03">
              <w:rPr>
                <w:sz w:val="28"/>
                <w:szCs w:val="24"/>
              </w:rPr>
              <w:t>. Nous sommes des élèves de 1ère année à l'école d'ingénieurs CESI.</w:t>
            </w:r>
          </w:p>
          <w:p w14:paraId="2848D05F" w14:textId="09AB1E5E" w:rsidR="00DF5A03" w:rsidRDefault="00DF5A03" w:rsidP="006A2A50">
            <w:pPr>
              <w:jc w:val="both"/>
              <w:rPr>
                <w:sz w:val="28"/>
                <w:szCs w:val="24"/>
              </w:rPr>
            </w:pPr>
          </w:p>
          <w:p w14:paraId="04B8BCD1" w14:textId="77777777" w:rsidR="00DF5A03" w:rsidRDefault="00DF5A03" w:rsidP="006A2A50">
            <w:pPr>
              <w:jc w:val="both"/>
              <w:rPr>
                <w:sz w:val="28"/>
                <w:szCs w:val="24"/>
              </w:rPr>
            </w:pPr>
          </w:p>
          <w:p w14:paraId="0827E7F4" w14:textId="1C592145" w:rsidR="00DF5A03" w:rsidRDefault="00DF5A03" w:rsidP="006A2A50">
            <w:pPr>
              <w:pStyle w:val="Paragraphedeliste"/>
              <w:numPr>
                <w:ilvl w:val="0"/>
                <w:numId w:val="12"/>
              </w:numPr>
              <w:jc w:val="both"/>
              <w:rPr>
                <w:rFonts w:asciiTheme="majorHAnsi" w:hAnsiTheme="majorHAnsi"/>
                <w:b/>
                <w:noProof/>
                <w:sz w:val="56"/>
                <w:szCs w:val="56"/>
              </w:rPr>
            </w:pPr>
            <w:r w:rsidRPr="00DF5A03">
              <w:rPr>
                <w:rFonts w:asciiTheme="majorHAnsi" w:hAnsiTheme="majorHAnsi"/>
                <w:b/>
                <w:noProof/>
                <w:sz w:val="56"/>
                <w:szCs w:val="56"/>
              </w:rPr>
              <w:t>Problématique</w:t>
            </w:r>
          </w:p>
          <w:p w14:paraId="5D485E41" w14:textId="44989484" w:rsidR="00DF5A03" w:rsidRDefault="00DF5A03" w:rsidP="006A2A50">
            <w:pPr>
              <w:jc w:val="both"/>
              <w:rPr>
                <w:sz w:val="28"/>
                <w:szCs w:val="24"/>
              </w:rPr>
            </w:pPr>
            <w:r w:rsidRPr="00DF5A03">
              <w:rPr>
                <w:sz w:val="28"/>
                <w:szCs w:val="24"/>
              </w:rPr>
              <w:t>Où vont être placés les différen</w:t>
            </w:r>
            <w:r>
              <w:rPr>
                <w:sz w:val="28"/>
                <w:szCs w:val="24"/>
              </w:rPr>
              <w:t>t</w:t>
            </w:r>
            <w:r w:rsidRPr="00DF5A03">
              <w:rPr>
                <w:sz w:val="28"/>
                <w:szCs w:val="24"/>
              </w:rPr>
              <w:t>s repères qui vont être utilisés sur le schéma du circuit ?</w:t>
            </w:r>
          </w:p>
          <w:p w14:paraId="2C866F16" w14:textId="3C605E62" w:rsidR="00DF5A03" w:rsidRDefault="00DF5A03" w:rsidP="00DF5A03">
            <w:pPr>
              <w:rPr>
                <w:sz w:val="28"/>
                <w:szCs w:val="24"/>
              </w:rPr>
            </w:pPr>
          </w:p>
          <w:p w14:paraId="5811A2B4" w14:textId="379BA9B5" w:rsidR="00DF5A03" w:rsidRDefault="00DF5A03" w:rsidP="00DF5A03">
            <w:pPr>
              <w:rPr>
                <w:sz w:val="28"/>
                <w:szCs w:val="24"/>
              </w:rPr>
            </w:pPr>
          </w:p>
          <w:p w14:paraId="69CA682E" w14:textId="150BAE57" w:rsidR="00DF5A03" w:rsidRDefault="00DF5A03" w:rsidP="00DF5A03">
            <w:pPr>
              <w:rPr>
                <w:sz w:val="28"/>
                <w:szCs w:val="24"/>
              </w:rPr>
            </w:pPr>
          </w:p>
          <w:p w14:paraId="7C2BFC38" w14:textId="019E9BC0" w:rsidR="00DF5A03" w:rsidRDefault="00DF5A03" w:rsidP="00DF5A03">
            <w:pPr>
              <w:rPr>
                <w:sz w:val="28"/>
                <w:szCs w:val="24"/>
              </w:rPr>
            </w:pPr>
            <w:r w:rsidRPr="00D7675F">
              <w:rPr>
                <w:noProof/>
                <w:sz w:val="22"/>
                <w:szCs w:val="14"/>
                <w:lang w:bidi="fr-FR"/>
              </w:rPr>
              <mc:AlternateContent>
                <mc:Choice Requires="wpg">
                  <w:drawing>
                    <wp:anchor distT="0" distB="0" distL="114300" distR="114300" simplePos="0" relativeHeight="251670528" behindDoc="1" locked="1" layoutInCell="1" allowOverlap="1" wp14:anchorId="3CC9D8DC" wp14:editId="6E7E5E0B">
                      <wp:simplePos x="0" y="0"/>
                      <wp:positionH relativeFrom="page">
                        <wp:posOffset>-454025</wp:posOffset>
                      </wp:positionH>
                      <wp:positionV relativeFrom="page">
                        <wp:posOffset>-2335530</wp:posOffset>
                      </wp:positionV>
                      <wp:extent cx="7589520" cy="10671810"/>
                      <wp:effectExtent l="0" t="0" r="0" b="0"/>
                      <wp:wrapNone/>
                      <wp:docPr id="6" name="Group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7" name="Groupe 46"/>
                              <wpg:cNvGrpSpPr>
                                <a:grpSpLocks/>
                              </wpg:cNvGrpSpPr>
                              <wpg:grpSpPr bwMode="auto">
                                <a:xfrm>
                                  <a:off x="6569" y="0"/>
                                  <a:ext cx="5369" cy="2980"/>
                                  <a:chOff x="6586" y="0"/>
                                  <a:chExt cx="5369" cy="2980"/>
                                </a:xfrm>
                              </wpg:grpSpPr>
                              <wps:wsp>
                                <wps:cNvPr id="8"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e 53"/>
                              <wpg:cNvGrpSpPr>
                                <a:grpSpLocks/>
                              </wpg:cNvGrpSpPr>
                              <wpg:grpSpPr bwMode="auto">
                                <a:xfrm>
                                  <a:off x="-15" y="12290"/>
                                  <a:ext cx="3551" cy="3551"/>
                                  <a:chOff x="0" y="12290"/>
                                  <a:chExt cx="3551" cy="3551"/>
                                </a:xfrm>
                              </wpg:grpSpPr>
                              <wps:wsp>
                                <wps:cNvPr id="15"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7C3D55" id="Groupe 6" o:spid="_x0000_s1026" alt="&quot;&quot;" style="position:absolute;margin-left:-35.75pt;margin-top:-183.9pt;width:597.6pt;height:840.3pt;z-index:-251645952;mso-position-horizontal-relative:page;mso-position-vertic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" path="m1786,591l1194,,,,1188,1188,1786,591m3577,2383l2980,1786r-597,597l2980,2980r597,-597e" fillcolor="#4495a2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" path="m597,l,598,1195,1792r597,-597l597,xe" fillcolor="#e06742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" path="m1183,l,,591,591,1183,xe" fillcolor="#4495a2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" path="m598,l,597,1195,1792r597,-597l598,xe" fillcolor="#aa5881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" path="m1194,l,1195,1194,2389,2389,1195,1194,xe" fillcolor="#e06742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" path="m,l,1194,1192,2386r597,-597l,xe" fillcolor="#4495a2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" path="m,l,1161r1161,l,xe" fillcolor="#aa5881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" path="m1165,l,1164r2329,l1165,xe" fillcolor="#e06742 [3208]" stroked="f">
                          <v:path arrowok="t" o:connecttype="custom" o:connectlocs="1165,14676;0,15840;2329,15840;1165,14676" o:connectangles="0,0,0,0"/>
                        </v:shape>
                      </v:group>
                      <w10:wrap anchorx="page" anchory="page"/>
                      <w10:anchorlock/>
                    </v:group>
                  </w:pict>
                </mc:Fallback>
              </mc:AlternateContent>
            </w:r>
          </w:p>
          <w:p w14:paraId="18BDAFB2" w14:textId="4009F371" w:rsidR="00DF5A03" w:rsidRDefault="00DF5A03" w:rsidP="00DF5A03">
            <w:pPr>
              <w:rPr>
                <w:sz w:val="28"/>
                <w:szCs w:val="24"/>
              </w:rPr>
            </w:pPr>
          </w:p>
          <w:p w14:paraId="00305C1E" w14:textId="75E6CA1F" w:rsidR="00DF5A03" w:rsidRDefault="00DF5A03" w:rsidP="00DF5A03">
            <w:pPr>
              <w:rPr>
                <w:sz w:val="28"/>
                <w:szCs w:val="24"/>
              </w:rPr>
            </w:pPr>
          </w:p>
          <w:p w14:paraId="31E50272" w14:textId="1B975B57" w:rsidR="00DF5A03" w:rsidRDefault="00DF5A03" w:rsidP="00DF5A03">
            <w:pPr>
              <w:rPr>
                <w:sz w:val="28"/>
                <w:szCs w:val="24"/>
              </w:rPr>
            </w:pPr>
          </w:p>
          <w:p w14:paraId="68D5449A" w14:textId="7D5365DB" w:rsidR="00CD0FF5" w:rsidRDefault="00DF5A03" w:rsidP="007A73D5">
            <w:pPr>
              <w:pStyle w:val="Paragraphedeliste"/>
              <w:numPr>
                <w:ilvl w:val="0"/>
                <w:numId w:val="12"/>
              </w:numPr>
              <w:rPr>
                <w:rFonts w:asciiTheme="majorHAnsi" w:hAnsiTheme="majorHAnsi"/>
                <w:b/>
                <w:noProof/>
                <w:sz w:val="56"/>
                <w:szCs w:val="56"/>
              </w:rPr>
            </w:pPr>
            <w:r w:rsidRPr="00DF5A03">
              <w:rPr>
                <w:rFonts w:asciiTheme="majorHAnsi" w:hAnsiTheme="majorHAnsi"/>
                <w:b/>
                <w:noProof/>
                <w:sz w:val="56"/>
                <w:szCs w:val="56"/>
              </w:rPr>
              <w:t>Résolution</w:t>
            </w:r>
          </w:p>
          <w:p w14:paraId="3318A211" w14:textId="68B7016B" w:rsidR="00B151E9" w:rsidRDefault="00B151E9" w:rsidP="006A2A50">
            <w:pPr>
              <w:jc w:val="both"/>
              <w:rPr>
                <w:bCs/>
                <w:noProof/>
                <w:sz w:val="28"/>
                <w:szCs w:val="28"/>
              </w:rPr>
            </w:pPr>
            <w:r>
              <w:rPr>
                <w:bCs/>
                <w:noProof/>
                <w:sz w:val="28"/>
                <w:szCs w:val="28"/>
              </w:rPr>
              <w:t>Pour commencer nous avons réalisé chaque point demandé pour ce livrable dans un fichier jupyter (que vous retrouverez en pièce jointe), cependant, nous nous sommes rendus compte que certaines de nos équations rendues dans le livrable précédent étaient fausses. Nous allons donc vous montrer les modifications que nous avons apporté à celles-ci dans ce fichier, et allons par la même occasion expliquer quelles modifications ont été faites.</w:t>
            </w:r>
          </w:p>
          <w:p w14:paraId="536ABA96" w14:textId="2BBBF5A8" w:rsidR="00B151E9" w:rsidRDefault="00B151E9" w:rsidP="006A2A50">
            <w:pPr>
              <w:jc w:val="both"/>
              <w:rPr>
                <w:bCs/>
                <w:noProof/>
                <w:sz w:val="28"/>
                <w:szCs w:val="28"/>
              </w:rPr>
            </w:pPr>
            <w:r>
              <w:rPr>
                <w:bCs/>
                <w:noProof/>
                <w:sz w:val="28"/>
                <w:szCs w:val="28"/>
              </w:rPr>
              <w:t>Voici premièrement la nouvelle équation de la double dérivée de théta. Cette équation est nécessaire pour la résolution des équations de mouvement dans le looping, en prenant en compte les frottements.</w:t>
            </w:r>
          </w:p>
          <w:p w14:paraId="56542C45" w14:textId="4B55235D" w:rsidR="00C274D7" w:rsidRDefault="00777D24" w:rsidP="00F63509">
            <w:pPr>
              <w:ind w:left="360"/>
              <w:rPr>
                <w:bCs/>
                <w:noProof/>
                <w:sz w:val="28"/>
                <w:szCs w:val="28"/>
              </w:rPr>
            </w:pPr>
            <m:oMathPara>
              <m:oMath>
                <m:acc>
                  <m:accPr>
                    <m:chr m:val="̈"/>
                    <m:ctrlPr>
                      <w:rPr>
                        <w:rFonts w:ascii="Cambria Math" w:hAnsi="Cambria Math"/>
                        <w:bCs/>
                        <w:i/>
                        <w:noProof/>
                        <w:sz w:val="28"/>
                        <w:szCs w:val="28"/>
                      </w:rPr>
                    </m:ctrlPr>
                  </m:accPr>
                  <m:e>
                    <m:r>
                      <w:rPr>
                        <w:rFonts w:ascii="Cambria Math" w:hAnsi="Cambria Math"/>
                        <w:noProof/>
                        <w:sz w:val="28"/>
                        <w:szCs w:val="28"/>
                      </w:rPr>
                      <m:t>θ</m:t>
                    </m:r>
                  </m:e>
                </m:acc>
                <m:r>
                  <w:rPr>
                    <w:rFonts w:ascii="Cambria Math" w:hAnsi="Cambria Math"/>
                    <w:noProof/>
                    <w:sz w:val="28"/>
                    <w:szCs w:val="28"/>
                  </w:rPr>
                  <m:t>=</m:t>
                </m:r>
                <m:f>
                  <m:fPr>
                    <m:ctrlPr>
                      <w:rPr>
                        <w:rFonts w:ascii="Cambria Math" w:hAnsi="Cambria Math"/>
                        <w:bCs/>
                        <w:i/>
                        <w:noProof/>
                        <w:sz w:val="28"/>
                        <w:szCs w:val="28"/>
                      </w:rPr>
                    </m:ctrlPr>
                  </m:fPr>
                  <m:num>
                    <m:r>
                      <w:rPr>
                        <w:rFonts w:ascii="Cambria Math" w:hAnsi="Cambria Math"/>
                        <w:noProof/>
                        <w:sz w:val="28"/>
                        <w:szCs w:val="28"/>
                      </w:rPr>
                      <m:t>-g</m:t>
                    </m:r>
                  </m:num>
                  <m:den>
                    <m:r>
                      <w:rPr>
                        <w:rFonts w:ascii="Cambria Math" w:hAnsi="Cambria Math"/>
                        <w:noProof/>
                        <w:sz w:val="28"/>
                        <w:szCs w:val="28"/>
                      </w:rPr>
                      <m:t>r</m:t>
                    </m:r>
                  </m:den>
                </m:f>
                <m:func>
                  <m:funcPr>
                    <m:ctrlPr>
                      <w:rPr>
                        <w:rFonts w:ascii="Cambria Math" w:hAnsi="Cambria Math"/>
                        <w:bCs/>
                        <w:i/>
                        <w:noProof/>
                        <w:sz w:val="28"/>
                        <w:szCs w:val="28"/>
                      </w:rPr>
                    </m:ctrlPr>
                  </m:funcPr>
                  <m:fName>
                    <m:r>
                      <w:rPr>
                        <w:rFonts w:ascii="Cambria Math" w:hAnsi="Cambria Math"/>
                        <w:noProof/>
                        <w:sz w:val="28"/>
                        <w:szCs w:val="28"/>
                      </w:rPr>
                      <m:t>sin</m:t>
                    </m:r>
                  </m:fName>
                  <m:e>
                    <m:r>
                      <w:rPr>
                        <w:rFonts w:ascii="Cambria Math" w:hAnsi="Cambria Math"/>
                        <w:noProof/>
                        <w:sz w:val="28"/>
                        <w:szCs w:val="28"/>
                      </w:rPr>
                      <m:t>θ</m:t>
                    </m:r>
                  </m:e>
                </m:func>
                <m:r>
                  <w:rPr>
                    <w:rFonts w:ascii="Cambria Math" w:hAnsi="Cambria Math"/>
                    <w:noProof/>
                    <w:sz w:val="28"/>
                    <w:szCs w:val="28"/>
                  </w:rPr>
                  <m:t>-μ</m:t>
                </m:r>
                <m:f>
                  <m:fPr>
                    <m:ctrlPr>
                      <w:rPr>
                        <w:rFonts w:ascii="Cambria Math" w:hAnsi="Cambria Math"/>
                        <w:bCs/>
                        <w:i/>
                        <w:noProof/>
                        <w:sz w:val="28"/>
                        <w:szCs w:val="28"/>
                      </w:rPr>
                    </m:ctrlPr>
                  </m:fPr>
                  <m:num>
                    <m:r>
                      <w:rPr>
                        <w:rFonts w:ascii="Cambria Math" w:hAnsi="Cambria Math"/>
                        <w:noProof/>
                        <w:sz w:val="28"/>
                        <w:szCs w:val="28"/>
                      </w:rPr>
                      <m:t>g</m:t>
                    </m:r>
                  </m:num>
                  <m:den>
                    <m:r>
                      <w:rPr>
                        <w:rFonts w:ascii="Cambria Math" w:hAnsi="Cambria Math"/>
                        <w:noProof/>
                        <w:sz w:val="28"/>
                        <w:szCs w:val="28"/>
                      </w:rPr>
                      <m:t>R</m:t>
                    </m:r>
                  </m:den>
                </m:f>
                <m:func>
                  <m:funcPr>
                    <m:ctrlPr>
                      <w:rPr>
                        <w:rFonts w:ascii="Cambria Math" w:hAnsi="Cambria Math"/>
                        <w:bCs/>
                        <w:i/>
                        <w:noProof/>
                        <w:sz w:val="28"/>
                        <w:szCs w:val="28"/>
                      </w:rPr>
                    </m:ctrlPr>
                  </m:funcPr>
                  <m:fName>
                    <m:r>
                      <w:rPr>
                        <w:rFonts w:ascii="Cambria Math" w:hAnsi="Cambria Math"/>
                        <w:noProof/>
                        <w:sz w:val="28"/>
                        <w:szCs w:val="28"/>
                      </w:rPr>
                      <m:t>cos</m:t>
                    </m:r>
                  </m:fName>
                  <m:e>
                    <m:r>
                      <w:rPr>
                        <w:rFonts w:ascii="Cambria Math" w:hAnsi="Cambria Math"/>
                        <w:noProof/>
                        <w:sz w:val="28"/>
                        <w:szCs w:val="28"/>
                      </w:rPr>
                      <m:t>θ</m:t>
                    </m:r>
                  </m:e>
                </m:func>
                <m:r>
                  <w:rPr>
                    <w:rFonts w:ascii="Cambria Math" w:hAnsi="Cambria Math"/>
                    <w:noProof/>
                    <w:sz w:val="28"/>
                    <w:szCs w:val="28"/>
                  </w:rPr>
                  <m:t>+μ</m:t>
                </m:r>
                <m:sSup>
                  <m:sSupPr>
                    <m:ctrlPr>
                      <w:rPr>
                        <w:rFonts w:ascii="Cambria Math" w:hAnsi="Cambria Math"/>
                        <w:bCs/>
                        <w:i/>
                        <w:noProof/>
                        <w:sz w:val="28"/>
                        <w:szCs w:val="28"/>
                      </w:rPr>
                    </m:ctrlPr>
                  </m:sSupPr>
                  <m:e>
                    <m:acc>
                      <m:accPr>
                        <m:chr m:val="̇"/>
                        <m:ctrlPr>
                          <w:rPr>
                            <w:rFonts w:ascii="Cambria Math" w:hAnsi="Cambria Math"/>
                            <w:bCs/>
                            <w:i/>
                            <w:noProof/>
                            <w:sz w:val="28"/>
                            <w:szCs w:val="28"/>
                          </w:rPr>
                        </m:ctrlPr>
                      </m:accPr>
                      <m:e>
                        <m:r>
                          <w:rPr>
                            <w:rFonts w:ascii="Cambria Math" w:hAnsi="Cambria Math"/>
                            <w:noProof/>
                            <w:sz w:val="28"/>
                            <w:szCs w:val="28"/>
                          </w:rPr>
                          <m:t>θ</m:t>
                        </m:r>
                      </m:e>
                    </m:acc>
                  </m:e>
                  <m:sup>
                    <m:r>
                      <w:rPr>
                        <w:rFonts w:ascii="Cambria Math" w:hAnsi="Cambria Math"/>
                        <w:noProof/>
                        <w:sz w:val="28"/>
                        <w:szCs w:val="28"/>
                      </w:rPr>
                      <m:t>2</m:t>
                    </m:r>
                  </m:sup>
                </m:sSup>
                <m:d>
                  <m:dPr>
                    <m:ctrlPr>
                      <w:rPr>
                        <w:rFonts w:ascii="Cambria Math" w:hAnsi="Cambria Math"/>
                        <w:bCs/>
                        <w:i/>
                        <w:noProof/>
                        <w:sz w:val="28"/>
                        <w:szCs w:val="28"/>
                      </w:rPr>
                    </m:ctrlPr>
                  </m:dPr>
                  <m:e>
                    <m:f>
                      <m:fPr>
                        <m:ctrlPr>
                          <w:rPr>
                            <w:rFonts w:ascii="Cambria Math" w:hAnsi="Cambria Math"/>
                            <w:bCs/>
                            <w:i/>
                            <w:noProof/>
                            <w:sz w:val="28"/>
                            <w:szCs w:val="28"/>
                          </w:rPr>
                        </m:ctrlPr>
                      </m:fPr>
                      <m:num>
                        <m:sSub>
                          <m:sSubPr>
                            <m:ctrlPr>
                              <w:rPr>
                                <w:rFonts w:ascii="Cambria Math" w:hAnsi="Cambria Math"/>
                                <w:bCs/>
                                <w:i/>
                                <w:noProof/>
                                <w:sz w:val="28"/>
                                <w:szCs w:val="28"/>
                              </w:rPr>
                            </m:ctrlPr>
                          </m:sSubPr>
                          <m:e>
                            <m:r>
                              <w:rPr>
                                <w:rFonts w:ascii="Cambria Math" w:hAnsi="Cambria Math"/>
                                <w:noProof/>
                                <w:sz w:val="28"/>
                                <w:szCs w:val="28"/>
                              </w:rPr>
                              <m:t>ρ</m:t>
                            </m:r>
                          </m:e>
                          <m:sub>
                            <m:r>
                              <m:rPr>
                                <m:sty m:val="p"/>
                              </m:rPr>
                              <w:rPr>
                                <w:rFonts w:ascii="Cambria Math" w:hAnsi="Cambria Math"/>
                                <w:noProof/>
                                <w:sz w:val="28"/>
                                <w:szCs w:val="28"/>
                              </w:rPr>
                              <m:t>sin</m:t>
                            </m:r>
                          </m:sub>
                        </m:sSub>
                        <m:r>
                          <w:rPr>
                            <w:rFonts w:ascii="Cambria Math" w:hAnsi="Cambria Math"/>
                            <w:noProof/>
                            <w:sz w:val="28"/>
                            <w:szCs w:val="28"/>
                          </w:rPr>
                          <m:t>×</m:t>
                        </m:r>
                        <m:sSub>
                          <m:sSubPr>
                            <m:ctrlPr>
                              <w:rPr>
                                <w:rFonts w:ascii="Cambria Math" w:hAnsi="Cambria Math"/>
                                <w:bCs/>
                                <w:i/>
                                <w:noProof/>
                                <w:sz w:val="28"/>
                                <w:szCs w:val="28"/>
                              </w:rPr>
                            </m:ctrlPr>
                          </m:sSubPr>
                          <m:e>
                            <m:r>
                              <w:rPr>
                                <w:rFonts w:ascii="Cambria Math" w:hAnsi="Cambria Math"/>
                                <w:noProof/>
                                <w:sz w:val="28"/>
                                <w:szCs w:val="28"/>
                              </w:rPr>
                              <m:t>S</m:t>
                            </m:r>
                          </m:e>
                          <m:sub>
                            <m:r>
                              <w:rPr>
                                <w:rFonts w:ascii="Cambria Math" w:hAnsi="Cambria Math"/>
                                <w:noProof/>
                                <w:sz w:val="28"/>
                                <w:szCs w:val="28"/>
                              </w:rPr>
                              <m:t>x</m:t>
                            </m:r>
                          </m:sub>
                        </m:sSub>
                        <m:r>
                          <w:rPr>
                            <w:rFonts w:ascii="Cambria Math" w:hAnsi="Cambria Math"/>
                            <w:noProof/>
                            <w:sz w:val="28"/>
                            <w:szCs w:val="28"/>
                          </w:rPr>
                          <m:t>×</m:t>
                        </m:r>
                        <m:sSub>
                          <m:sSubPr>
                            <m:ctrlPr>
                              <w:rPr>
                                <w:rFonts w:ascii="Cambria Math" w:hAnsi="Cambria Math"/>
                                <w:bCs/>
                                <w:i/>
                                <w:noProof/>
                                <w:sz w:val="28"/>
                                <w:szCs w:val="28"/>
                              </w:rPr>
                            </m:ctrlPr>
                          </m:sSubPr>
                          <m:e>
                            <m:r>
                              <w:rPr>
                                <w:rFonts w:ascii="Cambria Math" w:hAnsi="Cambria Math"/>
                                <w:noProof/>
                                <w:sz w:val="28"/>
                                <w:szCs w:val="28"/>
                              </w:rPr>
                              <m:t>C</m:t>
                            </m:r>
                          </m:e>
                          <m:sub>
                            <m:r>
                              <w:rPr>
                                <w:rFonts w:ascii="Cambria Math" w:hAnsi="Cambria Math"/>
                                <w:noProof/>
                                <w:sz w:val="28"/>
                                <w:szCs w:val="28"/>
                              </w:rPr>
                              <m:t>x</m:t>
                            </m:r>
                          </m:sub>
                        </m:sSub>
                      </m:num>
                      <m:den>
                        <m:r>
                          <w:rPr>
                            <w:rFonts w:ascii="Cambria Math" w:hAnsi="Cambria Math"/>
                            <w:noProof/>
                            <w:sz w:val="28"/>
                            <w:szCs w:val="28"/>
                          </w:rPr>
                          <m:t>2×m</m:t>
                        </m:r>
                      </m:den>
                    </m:f>
                  </m:e>
                </m:d>
              </m:oMath>
            </m:oMathPara>
          </w:p>
          <w:p w14:paraId="34535B2B" w14:textId="78E8702B" w:rsidR="00C274D7" w:rsidRPr="00C274D7" w:rsidRDefault="00C274D7" w:rsidP="006A2A50">
            <w:pPr>
              <w:jc w:val="both"/>
              <w:rPr>
                <w:bCs/>
                <w:noProof/>
                <w:sz w:val="28"/>
                <w:szCs w:val="28"/>
              </w:rPr>
            </w:pPr>
            <w:r>
              <w:rPr>
                <w:bCs/>
                <w:noProof/>
                <w:sz w:val="28"/>
                <w:szCs w:val="28"/>
              </w:rPr>
              <w:t>Nous avons également changé la fonction du vecteur accélération dans le ravin avec frottements (nous avions un problème de signe).</w:t>
            </w:r>
          </w:p>
          <w:p w14:paraId="4F3AE1BA" w14:textId="77777777" w:rsidR="00F63509" w:rsidRPr="00F63509" w:rsidRDefault="00777D24" w:rsidP="00C274D7">
            <w:pPr>
              <w:rPr>
                <w:noProof/>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ρS</m:t>
                            </m:r>
                            <m:d>
                              <m:dPr>
                                <m:begChr m:val="‖"/>
                                <m:endChr m:val="‖"/>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d>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x</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y</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m:t>
                                    </m:r>
                                  </m:sub>
                                </m:sSub>
                              </m:e>
                            </m:d>
                          </m:num>
                          <m:den>
                            <m:r>
                              <w:rPr>
                                <w:rFonts w:ascii="Cambria Math" w:eastAsiaTheme="minorEastAsia" w:hAnsi="Cambria Math"/>
                                <w:sz w:val="28"/>
                                <w:szCs w:val="28"/>
                              </w:rPr>
                              <m:t>2m</m:t>
                            </m:r>
                          </m:den>
                        </m:f>
                      </m:num>
                      <m:den>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y</m:t>
                            </m:r>
                          </m:sub>
                        </m:sSub>
                        <m:r>
                          <w:rPr>
                            <w:rFonts w:ascii="Cambria Math" w:eastAsiaTheme="minorEastAsia" w:hAnsi="Cambria Math"/>
                            <w:sz w:val="28"/>
                            <w:szCs w:val="28"/>
                          </w:rPr>
                          <m:t>= -</m:t>
                        </m:r>
                        <m:f>
                          <m:fPr>
                            <m:ctrlPr>
                              <w:rPr>
                                <w:rFonts w:ascii="Cambria Math" w:eastAsiaTheme="minorEastAsia" w:hAnsi="Cambria Math"/>
                                <w:i/>
                                <w:sz w:val="28"/>
                                <w:szCs w:val="28"/>
                              </w:rPr>
                            </m:ctrlPr>
                          </m:fPr>
                          <m:num>
                            <m:r>
                              <w:rPr>
                                <w:rFonts w:ascii="Cambria Math" w:eastAsiaTheme="minorEastAsia" w:hAnsi="Cambria Math"/>
                                <w:sz w:val="28"/>
                                <w:szCs w:val="28"/>
                              </w:rPr>
                              <m:t>ρS</m:t>
                            </m:r>
                            <m:d>
                              <m:dPr>
                                <m:begChr m:val="‖"/>
                                <m:endChr m:val="‖"/>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d>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x</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y</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m:t>
                                    </m:r>
                                  </m:sub>
                                </m:sSub>
                              </m:e>
                            </m:d>
                          </m:num>
                          <m:den>
                            <m:r>
                              <w:rPr>
                                <w:rFonts w:ascii="Cambria Math" w:eastAsiaTheme="minorEastAsia" w:hAnsi="Cambria Math"/>
                                <w:sz w:val="28"/>
                                <w:szCs w:val="28"/>
                              </w:rPr>
                              <m:t>2m</m:t>
                            </m:r>
                          </m:den>
                        </m:f>
                        <m:r>
                          <w:rPr>
                            <w:rFonts w:ascii="Cambria Math" w:eastAsiaTheme="minorEastAsia" w:hAnsi="Cambria Math"/>
                            <w:sz w:val="28"/>
                            <w:szCs w:val="28"/>
                          </w:rPr>
                          <m:t>-g</m:t>
                        </m:r>
                      </m:den>
                    </m:f>
                  </m:e>
                </m:d>
              </m:oMath>
            </m:oMathPara>
          </w:p>
          <w:p w14:paraId="40B6E47F" w14:textId="4E2DD4AA" w:rsidR="00C274D7" w:rsidRDefault="00F63509" w:rsidP="006A2A50">
            <w:pPr>
              <w:jc w:val="both"/>
              <w:rPr>
                <w:noProof/>
                <w:sz w:val="28"/>
                <w:szCs w:val="28"/>
              </w:rPr>
            </w:pPr>
            <w:r>
              <w:rPr>
                <w:noProof/>
                <w:sz w:val="28"/>
                <w:szCs w:val="28"/>
              </w:rPr>
              <w:t>Une autre équation que nous devions changer était celle de la vitesse en sortie de pente, avec frottements. Voici donc la nouvelle que nous avons :</w:t>
            </w:r>
          </w:p>
          <w:p w14:paraId="4F446C6D" w14:textId="1C3A8EDD" w:rsidR="00F63509" w:rsidRPr="00F63509" w:rsidRDefault="00777D24" w:rsidP="00C274D7">
            <w:pPr>
              <w:rPr>
                <w:noProof/>
                <w:sz w:val="28"/>
                <w:szCs w:val="28"/>
              </w:rPr>
            </w:pPr>
            <m:oMathPara>
              <m:oMath>
                <m:sSub>
                  <m:sSubPr>
                    <m:ctrlPr>
                      <w:rPr>
                        <w:rFonts w:ascii="Cambria Math" w:hAnsi="Cambria Math"/>
                        <w:i/>
                        <w:noProof/>
                        <w:sz w:val="28"/>
                        <w:szCs w:val="28"/>
                      </w:rPr>
                    </m:ctrlPr>
                  </m:sSubPr>
                  <m:e>
                    <m:r>
                      <w:rPr>
                        <w:rFonts w:ascii="Cambria Math" w:hAnsi="Cambria Math"/>
                        <w:noProof/>
                        <w:sz w:val="28"/>
                        <w:szCs w:val="28"/>
                      </w:rPr>
                      <m:t>v</m:t>
                    </m:r>
                  </m:e>
                  <m:sub>
                    <m:r>
                      <w:rPr>
                        <w:rFonts w:ascii="Cambria Math" w:hAnsi="Cambria Math"/>
                        <w:noProof/>
                        <w:sz w:val="28"/>
                        <w:szCs w:val="28"/>
                      </w:rPr>
                      <m:t>B</m:t>
                    </m:r>
                  </m:sub>
                </m:sSub>
                <m:r>
                  <w:rPr>
                    <w:rFonts w:ascii="Cambria Math" w:hAnsi="Cambria Math"/>
                    <w:noProof/>
                    <w:sz w:val="28"/>
                    <w:szCs w:val="28"/>
                  </w:rPr>
                  <m:t>=</m:t>
                </m:r>
                <m:rad>
                  <m:radPr>
                    <m:degHide m:val="1"/>
                    <m:ctrlPr>
                      <w:rPr>
                        <w:rFonts w:ascii="Cambria Math" w:hAnsi="Cambria Math"/>
                        <w:i/>
                        <w:noProof/>
                        <w:sz w:val="28"/>
                        <w:szCs w:val="28"/>
                      </w:rPr>
                    </m:ctrlPr>
                  </m:radPr>
                  <m:deg/>
                  <m:e>
                    <m:r>
                      <w:rPr>
                        <w:rFonts w:ascii="Cambria Math" w:hAnsi="Cambria Math"/>
                        <w:noProof/>
                        <w:sz w:val="28"/>
                        <w:szCs w:val="28"/>
                      </w:rPr>
                      <m:t>2×g×d+μ×</m:t>
                    </m:r>
                    <m:func>
                      <m:funcPr>
                        <m:ctrlPr>
                          <w:rPr>
                            <w:rFonts w:ascii="Cambria Math" w:hAnsi="Cambria Math"/>
                            <w:i/>
                            <w:noProof/>
                            <w:sz w:val="28"/>
                            <w:szCs w:val="28"/>
                          </w:rPr>
                        </m:ctrlPr>
                      </m:funcPr>
                      <m:fName>
                        <m:r>
                          <w:rPr>
                            <w:rFonts w:ascii="Cambria Math" w:hAnsi="Cambria Math"/>
                            <w:noProof/>
                            <w:sz w:val="28"/>
                            <w:szCs w:val="28"/>
                          </w:rPr>
                          <m:t>cos</m:t>
                        </m:r>
                      </m:fName>
                      <m:e>
                        <m:r>
                          <w:rPr>
                            <w:rFonts w:ascii="Cambria Math" w:hAnsi="Cambria Math"/>
                            <w:noProof/>
                            <w:sz w:val="28"/>
                            <w:szCs w:val="28"/>
                          </w:rPr>
                          <m:t>α</m:t>
                        </m:r>
                      </m:e>
                    </m:func>
                    <m:r>
                      <w:rPr>
                        <w:rFonts w:ascii="Cambria Math" w:hAnsi="Cambria Math"/>
                        <w:noProof/>
                        <w:sz w:val="28"/>
                        <w:szCs w:val="28"/>
                      </w:rPr>
                      <m:t>×d</m:t>
                    </m:r>
                  </m:e>
                </m:rad>
              </m:oMath>
            </m:oMathPara>
          </w:p>
          <w:p w14:paraId="0D87733A" w14:textId="205C41BA" w:rsidR="00F63509" w:rsidRDefault="00F63509" w:rsidP="00C274D7">
            <w:pPr>
              <w:rPr>
                <w:noProof/>
                <w:sz w:val="28"/>
                <w:szCs w:val="28"/>
              </w:rPr>
            </w:pPr>
          </w:p>
          <w:p w14:paraId="0E524541" w14:textId="05378970" w:rsidR="00F63509" w:rsidRDefault="00F63509" w:rsidP="00C274D7">
            <w:pPr>
              <w:rPr>
                <w:noProof/>
                <w:sz w:val="28"/>
                <w:szCs w:val="28"/>
              </w:rPr>
            </w:pPr>
          </w:p>
          <w:p w14:paraId="3EA0315B" w14:textId="22923538" w:rsidR="00F63509" w:rsidRDefault="00F63509" w:rsidP="00C274D7">
            <w:pPr>
              <w:rPr>
                <w:noProof/>
                <w:sz w:val="28"/>
                <w:szCs w:val="28"/>
              </w:rPr>
            </w:pPr>
          </w:p>
          <w:p w14:paraId="5E1071EB" w14:textId="28AA4A02" w:rsidR="00F63509" w:rsidRPr="00F63509" w:rsidRDefault="00F63509" w:rsidP="006A2A50">
            <w:pPr>
              <w:jc w:val="both"/>
              <w:rPr>
                <w:noProof/>
                <w:sz w:val="28"/>
                <w:szCs w:val="28"/>
              </w:rPr>
            </w:pPr>
            <w:r>
              <w:rPr>
                <w:noProof/>
                <w:sz w:val="28"/>
                <w:szCs w:val="28"/>
              </w:rPr>
              <w:lastRenderedPageBreak/>
              <w:t xml:space="preserve">Puis pour finir, nous avons rectifié une chose que nous avions marquée, qui s’est avérée fausse. La vitesse dans la pente, sans prendre en compte les frottements (en y) n’est pas égale à </w:t>
            </w:r>
            <m:oMath>
              <m:sSub>
                <m:sSubPr>
                  <m:ctrlPr>
                    <w:rPr>
                      <w:rFonts w:ascii="Cambria Math" w:hAnsi="Cambria Math"/>
                      <w:i/>
                      <w:noProof/>
                      <w:sz w:val="28"/>
                      <w:szCs w:val="28"/>
                    </w:rPr>
                  </m:ctrlPr>
                </m:sSubPr>
                <m:e>
                  <m:r>
                    <w:rPr>
                      <w:rFonts w:ascii="Cambria Math" w:hAnsi="Cambria Math"/>
                      <w:noProof/>
                      <w:sz w:val="28"/>
                      <w:szCs w:val="28"/>
                    </w:rPr>
                    <m:t>v</m:t>
                  </m:r>
                </m:e>
                <m:sub>
                  <m:r>
                    <w:rPr>
                      <w:rFonts w:ascii="Cambria Math" w:hAnsi="Cambria Math"/>
                      <w:noProof/>
                      <w:sz w:val="28"/>
                      <w:szCs w:val="28"/>
                    </w:rPr>
                    <m:t>0</m:t>
                  </m:r>
                </m:sub>
              </m:sSub>
              <m:r>
                <w:rPr>
                  <w:rFonts w:ascii="Cambria Math" w:hAnsi="Cambria Math"/>
                  <w:noProof/>
                  <w:sz w:val="28"/>
                  <w:szCs w:val="28"/>
                </w:rPr>
                <m:t>×</m:t>
              </m:r>
              <m:func>
                <m:funcPr>
                  <m:ctrlPr>
                    <w:rPr>
                      <w:rFonts w:ascii="Cambria Math" w:hAnsi="Cambria Math"/>
                      <w:i/>
                      <w:noProof/>
                      <w:sz w:val="28"/>
                      <w:szCs w:val="28"/>
                    </w:rPr>
                  </m:ctrlPr>
                </m:funcPr>
                <m:fName>
                  <m:r>
                    <w:rPr>
                      <w:rFonts w:ascii="Cambria Math" w:hAnsi="Cambria Math"/>
                      <w:noProof/>
                      <w:sz w:val="28"/>
                      <w:szCs w:val="28"/>
                    </w:rPr>
                    <m:t>cos</m:t>
                  </m:r>
                </m:fName>
                <m:e>
                  <m:r>
                    <w:rPr>
                      <w:rFonts w:ascii="Cambria Math" w:hAnsi="Cambria Math"/>
                      <w:noProof/>
                      <w:sz w:val="28"/>
                      <w:szCs w:val="28"/>
                    </w:rPr>
                    <m:t>α</m:t>
                  </m:r>
                </m:e>
              </m:func>
              <m:r>
                <w:rPr>
                  <w:rFonts w:ascii="Cambria Math" w:hAnsi="Cambria Math"/>
                  <w:noProof/>
                  <w:sz w:val="28"/>
                  <w:szCs w:val="28"/>
                </w:rPr>
                <m:t xml:space="preserve"> </m:t>
              </m:r>
            </m:oMath>
            <w:r w:rsidR="0037023F">
              <w:rPr>
                <w:noProof/>
                <w:sz w:val="28"/>
                <w:szCs w:val="28"/>
              </w:rPr>
              <w:t xml:space="preserve">mais tout simplement à 0. En effet, dans le contexte réel, il n’y a pas de vitesse initiale, donc </w:t>
            </w:r>
            <m:oMath>
              <m:sSub>
                <m:sSubPr>
                  <m:ctrlPr>
                    <w:rPr>
                      <w:rFonts w:ascii="Cambria Math" w:hAnsi="Cambria Math"/>
                      <w:i/>
                      <w:noProof/>
                      <w:sz w:val="28"/>
                      <w:szCs w:val="28"/>
                    </w:rPr>
                  </m:ctrlPr>
                </m:sSubPr>
                <m:e>
                  <m:r>
                    <w:rPr>
                      <w:rFonts w:ascii="Cambria Math" w:hAnsi="Cambria Math"/>
                      <w:noProof/>
                      <w:sz w:val="28"/>
                      <w:szCs w:val="28"/>
                    </w:rPr>
                    <m:t>v</m:t>
                  </m:r>
                </m:e>
                <m:sub>
                  <m:r>
                    <w:rPr>
                      <w:rFonts w:ascii="Cambria Math" w:hAnsi="Cambria Math"/>
                      <w:noProof/>
                      <w:sz w:val="28"/>
                      <w:szCs w:val="28"/>
                    </w:rPr>
                    <m:t>0</m:t>
                  </m:r>
                </m:sub>
              </m:sSub>
              <m:r>
                <w:rPr>
                  <w:rFonts w:ascii="Cambria Math" w:hAnsi="Cambria Math"/>
                  <w:noProof/>
                  <w:sz w:val="28"/>
                  <w:szCs w:val="28"/>
                </w:rPr>
                <m:t>=0</m:t>
              </m:r>
            </m:oMath>
            <w:r w:rsidR="0037023F">
              <w:rPr>
                <w:noProof/>
                <w:sz w:val="28"/>
                <w:szCs w:val="28"/>
              </w:rPr>
              <w:t>, donc le produit est égal à 0.</w:t>
            </w:r>
          </w:p>
          <w:p w14:paraId="233ECE5A" w14:textId="0CAFFD10" w:rsidR="00C274D7" w:rsidRDefault="00C274D7" w:rsidP="00C274D7">
            <w:pPr>
              <w:rPr>
                <w:noProof/>
                <w:sz w:val="24"/>
                <w:szCs w:val="24"/>
              </w:rPr>
            </w:pPr>
          </w:p>
          <w:p w14:paraId="568C0D9A" w14:textId="01470248" w:rsidR="00A24836" w:rsidRDefault="00A24836" w:rsidP="00A24836">
            <w:pPr>
              <w:pStyle w:val="Paragraphedeliste"/>
              <w:numPr>
                <w:ilvl w:val="0"/>
                <w:numId w:val="12"/>
              </w:numPr>
              <w:rPr>
                <w:rFonts w:asciiTheme="majorHAnsi" w:hAnsiTheme="majorHAnsi"/>
                <w:b/>
                <w:noProof/>
                <w:sz w:val="56"/>
                <w:szCs w:val="56"/>
              </w:rPr>
            </w:pPr>
            <w:r w:rsidRPr="00A24836">
              <w:rPr>
                <w:rFonts w:asciiTheme="majorHAnsi" w:hAnsiTheme="majorHAnsi"/>
                <w:b/>
                <w:noProof/>
                <w:sz w:val="56"/>
                <w:szCs w:val="56"/>
              </w:rPr>
              <w:t>L’influence de diférents paramètres sur le saut du ravin avec frottements</w:t>
            </w:r>
          </w:p>
          <w:p w14:paraId="2A580E3C" w14:textId="77777777" w:rsidR="006A2A50" w:rsidRDefault="006A2A50" w:rsidP="006A2A50">
            <w:pPr>
              <w:ind w:left="360"/>
              <w:rPr>
                <w:b/>
                <w:bCs/>
                <w:noProof/>
                <w:sz w:val="28"/>
                <w:szCs w:val="28"/>
              </w:rPr>
            </w:pPr>
          </w:p>
          <w:p w14:paraId="6AA42704" w14:textId="7888920E" w:rsidR="006A2A50" w:rsidRPr="006A2A50" w:rsidRDefault="00A24836" w:rsidP="006A2A50">
            <w:pPr>
              <w:ind w:left="360"/>
              <w:rPr>
                <w:b/>
                <w:bCs/>
                <w:noProof/>
                <w:sz w:val="28"/>
                <w:szCs w:val="28"/>
              </w:rPr>
            </w:pPr>
            <w:r w:rsidRPr="00A24836">
              <w:rPr>
                <w:b/>
                <w:bCs/>
                <w:noProof/>
                <w:sz w:val="28"/>
                <w:szCs w:val="28"/>
              </w:rPr>
              <w:t>La vitesse initiale :</w:t>
            </w:r>
          </w:p>
          <w:tbl>
            <w:tblPr>
              <w:tblStyle w:val="Grilledutableau"/>
              <w:tblW w:w="8993" w:type="dxa"/>
              <w:tblInd w:w="360" w:type="dxa"/>
              <w:tblLayout w:type="fixed"/>
              <w:tblLook w:val="04A0" w:firstRow="1" w:lastRow="0" w:firstColumn="1" w:lastColumn="0" w:noHBand="0" w:noVBand="1"/>
            </w:tblPr>
            <w:tblGrid>
              <w:gridCol w:w="2054"/>
              <w:gridCol w:w="6939"/>
            </w:tblGrid>
            <w:tr w:rsidR="00A24836" w14:paraId="3056DB0C" w14:textId="77777777" w:rsidTr="006A2A50">
              <w:trPr>
                <w:trHeight w:val="4442"/>
              </w:trPr>
              <w:tc>
                <w:tcPr>
                  <w:tcW w:w="2054" w:type="dxa"/>
                </w:tcPr>
                <w:p w14:paraId="5FA40132" w14:textId="77777777" w:rsidR="00A24836" w:rsidRDefault="00A24836" w:rsidP="00A24836">
                  <w:pPr>
                    <w:framePr w:hSpace="141" w:wrap="around" w:vAnchor="text" w:hAnchor="margin" w:y="2244"/>
                    <w:jc w:val="center"/>
                    <w:rPr>
                      <w:noProof/>
                      <w:sz w:val="28"/>
                      <w:szCs w:val="28"/>
                    </w:rPr>
                  </w:pPr>
                </w:p>
                <w:p w14:paraId="45859F54" w14:textId="77777777" w:rsidR="00A24836" w:rsidRDefault="00A24836" w:rsidP="00A24836">
                  <w:pPr>
                    <w:framePr w:hSpace="141" w:wrap="around" w:vAnchor="text" w:hAnchor="margin" w:y="2244"/>
                    <w:rPr>
                      <w:noProof/>
                      <w:sz w:val="28"/>
                      <w:szCs w:val="28"/>
                    </w:rPr>
                  </w:pPr>
                </w:p>
                <w:p w14:paraId="697421A4" w14:textId="2B337BD1" w:rsidR="00A24836" w:rsidRDefault="00A24836" w:rsidP="00A24836">
                  <w:pPr>
                    <w:framePr w:hSpace="141" w:wrap="around" w:vAnchor="text" w:hAnchor="margin" w:y="2244"/>
                    <w:jc w:val="center"/>
                    <w:rPr>
                      <w:noProof/>
                      <w:sz w:val="28"/>
                      <w:szCs w:val="28"/>
                    </w:rPr>
                  </w:pPr>
                  <w:r>
                    <w:rPr>
                      <w:noProof/>
                      <w:sz w:val="28"/>
                      <w:szCs w:val="28"/>
                    </w:rPr>
                    <w:t>Avec une vitesse initiale de 1 m.s^-1</w:t>
                  </w:r>
                </w:p>
              </w:tc>
              <w:tc>
                <w:tcPr>
                  <w:tcW w:w="6939" w:type="dxa"/>
                </w:tcPr>
                <w:p w14:paraId="273B7DD3" w14:textId="6E2F2C4D" w:rsidR="00A24836" w:rsidRDefault="00A24836" w:rsidP="00A24836">
                  <w:pPr>
                    <w:framePr w:hSpace="141" w:wrap="around" w:vAnchor="text" w:hAnchor="margin" w:y="2244"/>
                    <w:jc w:val="center"/>
                    <w:rPr>
                      <w:noProof/>
                      <w:sz w:val="28"/>
                      <w:szCs w:val="28"/>
                    </w:rPr>
                  </w:pPr>
                  <w:r>
                    <w:rPr>
                      <w:noProof/>
                      <w:sz w:val="28"/>
                      <w:szCs w:val="28"/>
                    </w:rPr>
                    <w:drawing>
                      <wp:inline distT="0" distB="0" distL="0" distR="0" wp14:anchorId="367E9DAA" wp14:editId="00EABF64">
                        <wp:extent cx="4151630" cy="2627630"/>
                        <wp:effectExtent l="0" t="0" r="127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1630" cy="2627630"/>
                                </a:xfrm>
                                <a:prstGeom prst="rect">
                                  <a:avLst/>
                                </a:prstGeom>
                                <a:noFill/>
                              </pic:spPr>
                            </pic:pic>
                          </a:graphicData>
                        </a:graphic>
                      </wp:inline>
                    </w:drawing>
                  </w:r>
                </w:p>
              </w:tc>
            </w:tr>
            <w:tr w:rsidR="00A24836" w14:paraId="0B8FFE5C" w14:textId="77777777" w:rsidTr="006A2A50">
              <w:trPr>
                <w:trHeight w:val="4442"/>
              </w:trPr>
              <w:tc>
                <w:tcPr>
                  <w:tcW w:w="2054" w:type="dxa"/>
                </w:tcPr>
                <w:p w14:paraId="741EDC46" w14:textId="77777777" w:rsidR="00A24836" w:rsidRDefault="00A24836" w:rsidP="00A24836">
                  <w:pPr>
                    <w:framePr w:hSpace="141" w:wrap="around" w:vAnchor="text" w:hAnchor="margin" w:y="2244"/>
                    <w:jc w:val="center"/>
                    <w:rPr>
                      <w:noProof/>
                      <w:sz w:val="28"/>
                      <w:szCs w:val="28"/>
                    </w:rPr>
                  </w:pPr>
                </w:p>
                <w:p w14:paraId="5EF566EF" w14:textId="77777777" w:rsidR="00A24836" w:rsidRDefault="00A24836" w:rsidP="00A24836">
                  <w:pPr>
                    <w:framePr w:hSpace="141" w:wrap="around" w:vAnchor="text" w:hAnchor="margin" w:y="2244"/>
                    <w:rPr>
                      <w:noProof/>
                      <w:sz w:val="28"/>
                      <w:szCs w:val="28"/>
                    </w:rPr>
                  </w:pPr>
                </w:p>
                <w:p w14:paraId="077AC242" w14:textId="0F8B449F" w:rsidR="00A24836" w:rsidRDefault="00A24836" w:rsidP="00A24836">
                  <w:pPr>
                    <w:framePr w:hSpace="141" w:wrap="around" w:vAnchor="text" w:hAnchor="margin" w:y="2244"/>
                    <w:jc w:val="center"/>
                    <w:rPr>
                      <w:noProof/>
                      <w:sz w:val="28"/>
                      <w:szCs w:val="28"/>
                    </w:rPr>
                  </w:pPr>
                  <w:r>
                    <w:rPr>
                      <w:noProof/>
                      <w:sz w:val="28"/>
                      <w:szCs w:val="28"/>
                    </w:rPr>
                    <w:t xml:space="preserve">Avec une vitesse initiale de </w:t>
                  </w:r>
                  <w:r>
                    <w:rPr>
                      <w:noProof/>
                      <w:sz w:val="28"/>
                      <w:szCs w:val="28"/>
                    </w:rPr>
                    <w:t>6</w:t>
                  </w:r>
                  <w:r>
                    <w:rPr>
                      <w:noProof/>
                      <w:sz w:val="28"/>
                      <w:szCs w:val="28"/>
                    </w:rPr>
                    <w:t xml:space="preserve"> m.s^-1</w:t>
                  </w:r>
                </w:p>
              </w:tc>
              <w:tc>
                <w:tcPr>
                  <w:tcW w:w="6939" w:type="dxa"/>
                </w:tcPr>
                <w:p w14:paraId="0B7B12E1" w14:textId="03A4946D" w:rsidR="00A24836" w:rsidRDefault="00A24836" w:rsidP="00A24836">
                  <w:pPr>
                    <w:framePr w:hSpace="141" w:wrap="around" w:vAnchor="text" w:hAnchor="margin" w:y="2244"/>
                    <w:jc w:val="center"/>
                    <w:rPr>
                      <w:noProof/>
                      <w:sz w:val="28"/>
                      <w:szCs w:val="28"/>
                    </w:rPr>
                  </w:pPr>
                  <w:r>
                    <w:rPr>
                      <w:noProof/>
                    </w:rPr>
                    <w:drawing>
                      <wp:inline distT="0" distB="0" distL="0" distR="0" wp14:anchorId="5BDECE59" wp14:editId="48BD0850">
                        <wp:extent cx="4048125" cy="26574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657475"/>
                                </a:xfrm>
                                <a:prstGeom prst="rect">
                                  <a:avLst/>
                                </a:prstGeom>
                              </pic:spPr>
                            </pic:pic>
                          </a:graphicData>
                        </a:graphic>
                      </wp:inline>
                    </w:drawing>
                  </w:r>
                </w:p>
              </w:tc>
            </w:tr>
          </w:tbl>
          <w:p w14:paraId="62076870" w14:textId="77777777" w:rsidR="006A2A50" w:rsidRDefault="006A2A50" w:rsidP="00A24836">
            <w:pPr>
              <w:rPr>
                <w:noProof/>
                <w:sz w:val="28"/>
                <w:szCs w:val="28"/>
              </w:rPr>
            </w:pPr>
          </w:p>
          <w:p w14:paraId="121DC42E" w14:textId="262D368B" w:rsidR="00B372A9" w:rsidRDefault="00B372A9" w:rsidP="006A2A50">
            <w:pPr>
              <w:jc w:val="both"/>
              <w:rPr>
                <w:noProof/>
                <w:sz w:val="28"/>
                <w:szCs w:val="28"/>
              </w:rPr>
            </w:pPr>
            <w:r>
              <w:rPr>
                <w:noProof/>
                <w:sz w:val="28"/>
                <w:szCs w:val="28"/>
              </w:rPr>
              <w:t>On peut voir sur les deux graphiques que plus la vitesse initiale est grande, plus la voiture va loin. A l’inverse plus vitesse initiale est petite, moins la voiture va loin.</w:t>
            </w:r>
          </w:p>
          <w:p w14:paraId="2F9234E2" w14:textId="77777777" w:rsidR="006A2A50" w:rsidRDefault="006A2A50" w:rsidP="00A24836">
            <w:pPr>
              <w:rPr>
                <w:noProof/>
                <w:sz w:val="28"/>
                <w:szCs w:val="28"/>
              </w:rPr>
            </w:pPr>
          </w:p>
          <w:p w14:paraId="74365566" w14:textId="513E86D9" w:rsidR="00A24836" w:rsidRDefault="00A24836" w:rsidP="00A24836">
            <w:pPr>
              <w:rPr>
                <w:b/>
                <w:bCs/>
                <w:noProof/>
                <w:sz w:val="28"/>
                <w:szCs w:val="28"/>
              </w:rPr>
            </w:pPr>
            <w:r w:rsidRPr="00A24836">
              <w:rPr>
                <w:b/>
                <w:bCs/>
                <w:noProof/>
                <w:sz w:val="28"/>
                <w:szCs w:val="28"/>
              </w:rPr>
              <w:t>La surface :</w:t>
            </w:r>
          </w:p>
          <w:p w14:paraId="66C81DD4" w14:textId="77777777" w:rsidR="006A2A50" w:rsidRDefault="006A2A50" w:rsidP="00A24836">
            <w:pPr>
              <w:rPr>
                <w:b/>
                <w:bCs/>
                <w:noProof/>
                <w:sz w:val="28"/>
                <w:szCs w:val="28"/>
              </w:rPr>
            </w:pPr>
          </w:p>
          <w:tbl>
            <w:tblPr>
              <w:tblStyle w:val="Grilledutableau"/>
              <w:tblW w:w="0" w:type="auto"/>
              <w:tblLayout w:type="fixed"/>
              <w:tblLook w:val="04A0" w:firstRow="1" w:lastRow="0" w:firstColumn="1" w:lastColumn="0" w:noHBand="0" w:noVBand="1"/>
            </w:tblPr>
            <w:tblGrid>
              <w:gridCol w:w="2528"/>
              <w:gridCol w:w="6832"/>
            </w:tblGrid>
            <w:tr w:rsidR="00A24836" w14:paraId="193AF8F2" w14:textId="77777777" w:rsidTr="00A24836">
              <w:tc>
                <w:tcPr>
                  <w:tcW w:w="2528" w:type="dxa"/>
                </w:tcPr>
                <w:p w14:paraId="4CB4F396" w14:textId="77777777" w:rsidR="00A24836" w:rsidRDefault="00A24836" w:rsidP="00A24836">
                  <w:pPr>
                    <w:framePr w:hSpace="141" w:wrap="around" w:vAnchor="text" w:hAnchor="margin" w:y="2244"/>
                    <w:rPr>
                      <w:noProof/>
                      <w:sz w:val="28"/>
                      <w:szCs w:val="28"/>
                    </w:rPr>
                  </w:pPr>
                </w:p>
                <w:p w14:paraId="5581AACC" w14:textId="77777777" w:rsidR="00A24836" w:rsidRDefault="00A24836" w:rsidP="00A24836">
                  <w:pPr>
                    <w:framePr w:hSpace="141" w:wrap="around" w:vAnchor="text" w:hAnchor="margin" w:y="2244"/>
                    <w:rPr>
                      <w:noProof/>
                      <w:sz w:val="28"/>
                      <w:szCs w:val="28"/>
                    </w:rPr>
                  </w:pPr>
                </w:p>
                <w:p w14:paraId="1FEC1242" w14:textId="6A823DC2" w:rsidR="00A24836" w:rsidRPr="00A24836" w:rsidRDefault="00A24836" w:rsidP="00A24836">
                  <w:pPr>
                    <w:framePr w:hSpace="141" w:wrap="around" w:vAnchor="text" w:hAnchor="margin" w:y="2244"/>
                    <w:rPr>
                      <w:noProof/>
                      <w:sz w:val="28"/>
                      <w:szCs w:val="28"/>
                    </w:rPr>
                  </w:pPr>
                  <w:r w:rsidRPr="00A24836">
                    <w:rPr>
                      <w:noProof/>
                      <w:sz w:val="28"/>
                      <w:szCs w:val="28"/>
                    </w:rPr>
                    <w:t>Avec une surface de 1 m²</w:t>
                  </w:r>
                </w:p>
              </w:tc>
              <w:tc>
                <w:tcPr>
                  <w:tcW w:w="6832" w:type="dxa"/>
                </w:tcPr>
                <w:p w14:paraId="3E8541D2" w14:textId="77A09EFF" w:rsidR="00A24836" w:rsidRDefault="00A24836" w:rsidP="00A24836">
                  <w:pPr>
                    <w:framePr w:hSpace="141" w:wrap="around" w:vAnchor="text" w:hAnchor="margin" w:y="2244"/>
                    <w:rPr>
                      <w:b/>
                      <w:bCs/>
                      <w:noProof/>
                      <w:sz w:val="28"/>
                      <w:szCs w:val="28"/>
                    </w:rPr>
                  </w:pPr>
                  <w:r>
                    <w:rPr>
                      <w:noProof/>
                    </w:rPr>
                    <w:drawing>
                      <wp:inline distT="0" distB="0" distL="0" distR="0" wp14:anchorId="680089BB" wp14:editId="16F4CC9E">
                        <wp:extent cx="3971925" cy="2638425"/>
                        <wp:effectExtent l="0" t="0" r="9525"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2638425"/>
                                </a:xfrm>
                                <a:prstGeom prst="rect">
                                  <a:avLst/>
                                </a:prstGeom>
                              </pic:spPr>
                            </pic:pic>
                          </a:graphicData>
                        </a:graphic>
                      </wp:inline>
                    </w:drawing>
                  </w:r>
                </w:p>
              </w:tc>
            </w:tr>
          </w:tbl>
          <w:p w14:paraId="5636FC99" w14:textId="21712DB8" w:rsidR="00A24836" w:rsidRDefault="00A24836" w:rsidP="00A24836">
            <w:pPr>
              <w:rPr>
                <w:b/>
                <w:bCs/>
                <w:noProof/>
                <w:sz w:val="28"/>
                <w:szCs w:val="28"/>
              </w:rPr>
            </w:pPr>
          </w:p>
          <w:tbl>
            <w:tblPr>
              <w:tblStyle w:val="Grilledutableau"/>
              <w:tblW w:w="0" w:type="auto"/>
              <w:tblLayout w:type="fixed"/>
              <w:tblLook w:val="04A0" w:firstRow="1" w:lastRow="0" w:firstColumn="1" w:lastColumn="0" w:noHBand="0" w:noVBand="1"/>
            </w:tblPr>
            <w:tblGrid>
              <w:gridCol w:w="2528"/>
              <w:gridCol w:w="6832"/>
            </w:tblGrid>
            <w:tr w:rsidR="00A24836" w14:paraId="7A8FF449" w14:textId="77777777" w:rsidTr="00911255">
              <w:tc>
                <w:tcPr>
                  <w:tcW w:w="2528" w:type="dxa"/>
                </w:tcPr>
                <w:p w14:paraId="57B7ED00" w14:textId="77777777" w:rsidR="00A24836" w:rsidRDefault="00A24836" w:rsidP="00A24836">
                  <w:pPr>
                    <w:framePr w:hSpace="141" w:wrap="around" w:vAnchor="text" w:hAnchor="margin" w:y="2244"/>
                    <w:rPr>
                      <w:noProof/>
                      <w:sz w:val="28"/>
                      <w:szCs w:val="28"/>
                    </w:rPr>
                  </w:pPr>
                </w:p>
                <w:p w14:paraId="460C057F" w14:textId="77777777" w:rsidR="00A24836" w:rsidRDefault="00A24836" w:rsidP="00A24836">
                  <w:pPr>
                    <w:framePr w:hSpace="141" w:wrap="around" w:vAnchor="text" w:hAnchor="margin" w:y="2244"/>
                    <w:rPr>
                      <w:noProof/>
                      <w:sz w:val="28"/>
                      <w:szCs w:val="28"/>
                    </w:rPr>
                  </w:pPr>
                </w:p>
                <w:p w14:paraId="563BB393" w14:textId="259D83C5" w:rsidR="00A24836" w:rsidRPr="00A24836" w:rsidRDefault="00A24836" w:rsidP="00A24836">
                  <w:pPr>
                    <w:framePr w:hSpace="141" w:wrap="around" w:vAnchor="text" w:hAnchor="margin" w:y="2244"/>
                    <w:rPr>
                      <w:noProof/>
                      <w:sz w:val="28"/>
                      <w:szCs w:val="28"/>
                    </w:rPr>
                  </w:pPr>
                  <w:r w:rsidRPr="00A24836">
                    <w:rPr>
                      <w:noProof/>
                      <w:sz w:val="28"/>
                      <w:szCs w:val="28"/>
                    </w:rPr>
                    <w:t xml:space="preserve">Avec une surface de </w:t>
                  </w:r>
                  <w:r>
                    <w:rPr>
                      <w:noProof/>
                      <w:sz w:val="28"/>
                      <w:szCs w:val="28"/>
                    </w:rPr>
                    <w:t>5</w:t>
                  </w:r>
                  <w:r w:rsidRPr="00A24836">
                    <w:rPr>
                      <w:noProof/>
                      <w:sz w:val="28"/>
                      <w:szCs w:val="28"/>
                    </w:rPr>
                    <w:t xml:space="preserve"> m²</w:t>
                  </w:r>
                </w:p>
              </w:tc>
              <w:tc>
                <w:tcPr>
                  <w:tcW w:w="6832" w:type="dxa"/>
                </w:tcPr>
                <w:p w14:paraId="4B64F175" w14:textId="6DC82DAC" w:rsidR="00A24836" w:rsidRDefault="00A24836" w:rsidP="00A24836">
                  <w:pPr>
                    <w:framePr w:hSpace="141" w:wrap="around" w:vAnchor="text" w:hAnchor="margin" w:y="2244"/>
                    <w:rPr>
                      <w:b/>
                      <w:bCs/>
                      <w:noProof/>
                      <w:sz w:val="28"/>
                      <w:szCs w:val="28"/>
                    </w:rPr>
                  </w:pPr>
                  <w:r>
                    <w:rPr>
                      <w:noProof/>
                    </w:rPr>
                    <w:drawing>
                      <wp:inline distT="0" distB="0" distL="0" distR="0" wp14:anchorId="338D21C9" wp14:editId="485A8963">
                        <wp:extent cx="3943350" cy="262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2628900"/>
                                </a:xfrm>
                                <a:prstGeom prst="rect">
                                  <a:avLst/>
                                </a:prstGeom>
                              </pic:spPr>
                            </pic:pic>
                          </a:graphicData>
                        </a:graphic>
                      </wp:inline>
                    </w:drawing>
                  </w:r>
                </w:p>
              </w:tc>
            </w:tr>
          </w:tbl>
          <w:p w14:paraId="002082A0" w14:textId="77777777" w:rsidR="006A2A50" w:rsidRDefault="006A2A50" w:rsidP="00A24836">
            <w:pPr>
              <w:rPr>
                <w:noProof/>
                <w:sz w:val="28"/>
                <w:szCs w:val="28"/>
              </w:rPr>
            </w:pPr>
          </w:p>
          <w:p w14:paraId="6BC25C9E" w14:textId="26F4840E" w:rsidR="00A24836" w:rsidRDefault="00B372A9" w:rsidP="006A2A50">
            <w:pPr>
              <w:jc w:val="both"/>
              <w:rPr>
                <w:noProof/>
                <w:sz w:val="28"/>
                <w:szCs w:val="28"/>
              </w:rPr>
            </w:pPr>
            <w:r w:rsidRPr="00B372A9">
              <w:rPr>
                <w:noProof/>
                <w:sz w:val="28"/>
                <w:szCs w:val="28"/>
              </w:rPr>
              <w:t>Avec les deux graphes, on remarque une légère différence de la position de la voiture. Même si l</w:t>
            </w:r>
            <w:r>
              <w:rPr>
                <w:noProof/>
                <w:sz w:val="28"/>
                <w:szCs w:val="28"/>
              </w:rPr>
              <w:t>a surface</w:t>
            </w:r>
            <w:r w:rsidRPr="00B372A9">
              <w:rPr>
                <w:noProof/>
                <w:sz w:val="28"/>
                <w:szCs w:val="28"/>
              </w:rPr>
              <w:t xml:space="preserve"> est grand</w:t>
            </w:r>
            <w:r>
              <w:rPr>
                <w:noProof/>
                <w:sz w:val="28"/>
                <w:szCs w:val="28"/>
              </w:rPr>
              <w:t>e</w:t>
            </w:r>
            <w:r w:rsidRPr="00B372A9">
              <w:rPr>
                <w:noProof/>
                <w:sz w:val="28"/>
                <w:szCs w:val="28"/>
              </w:rPr>
              <w:t>, la position de la voiture n’est pas beaucoup différente.</w:t>
            </w:r>
          </w:p>
          <w:p w14:paraId="0D7AC92F" w14:textId="77777777" w:rsidR="006A2A50" w:rsidRPr="00B372A9" w:rsidRDefault="006A2A50" w:rsidP="006A2A50">
            <w:pPr>
              <w:jc w:val="both"/>
              <w:rPr>
                <w:noProof/>
                <w:sz w:val="28"/>
                <w:szCs w:val="28"/>
              </w:rPr>
            </w:pPr>
          </w:p>
          <w:p w14:paraId="65B7B3B1" w14:textId="3A84B71D" w:rsidR="00A24836" w:rsidRDefault="00A24836" w:rsidP="00A24836">
            <w:pPr>
              <w:rPr>
                <w:b/>
                <w:bCs/>
                <w:noProof/>
                <w:sz w:val="28"/>
                <w:szCs w:val="28"/>
              </w:rPr>
            </w:pPr>
            <w:r>
              <w:rPr>
                <w:b/>
                <w:bCs/>
                <w:noProof/>
                <w:sz w:val="28"/>
                <w:szCs w:val="28"/>
              </w:rPr>
              <w:t>Coefficient de trainée</w:t>
            </w:r>
          </w:p>
          <w:p w14:paraId="10719F5E" w14:textId="77777777" w:rsidR="006A2A50" w:rsidRDefault="006A2A50" w:rsidP="00A24836">
            <w:pPr>
              <w:rPr>
                <w:b/>
                <w:bCs/>
                <w:noProof/>
                <w:sz w:val="28"/>
                <w:szCs w:val="28"/>
              </w:rPr>
            </w:pPr>
          </w:p>
          <w:tbl>
            <w:tblPr>
              <w:tblStyle w:val="Grilledutableau"/>
              <w:tblW w:w="0" w:type="auto"/>
              <w:tblLayout w:type="fixed"/>
              <w:tblLook w:val="04A0" w:firstRow="1" w:lastRow="0" w:firstColumn="1" w:lastColumn="0" w:noHBand="0" w:noVBand="1"/>
            </w:tblPr>
            <w:tblGrid>
              <w:gridCol w:w="2528"/>
              <w:gridCol w:w="6832"/>
            </w:tblGrid>
            <w:tr w:rsidR="00A24836" w14:paraId="1160077D" w14:textId="77777777" w:rsidTr="00A24836">
              <w:tc>
                <w:tcPr>
                  <w:tcW w:w="2528" w:type="dxa"/>
                </w:tcPr>
                <w:p w14:paraId="009D2D36" w14:textId="77777777" w:rsidR="00A24836" w:rsidRDefault="00A24836" w:rsidP="00A24836">
                  <w:pPr>
                    <w:framePr w:hSpace="141" w:wrap="around" w:vAnchor="text" w:hAnchor="margin" w:y="2244"/>
                    <w:rPr>
                      <w:noProof/>
                      <w:sz w:val="28"/>
                      <w:szCs w:val="28"/>
                    </w:rPr>
                  </w:pPr>
                </w:p>
                <w:p w14:paraId="2124F59A" w14:textId="77777777" w:rsidR="00A24836" w:rsidRDefault="00A24836" w:rsidP="00A24836">
                  <w:pPr>
                    <w:framePr w:hSpace="141" w:wrap="around" w:vAnchor="text" w:hAnchor="margin" w:y="2244"/>
                    <w:rPr>
                      <w:noProof/>
                      <w:sz w:val="28"/>
                      <w:szCs w:val="28"/>
                    </w:rPr>
                  </w:pPr>
                </w:p>
                <w:p w14:paraId="53859447" w14:textId="7C7DE5DD" w:rsidR="00A24836" w:rsidRPr="00A24836" w:rsidRDefault="00A24836" w:rsidP="00A24836">
                  <w:pPr>
                    <w:framePr w:hSpace="141" w:wrap="around" w:vAnchor="text" w:hAnchor="margin" w:y="2244"/>
                    <w:rPr>
                      <w:noProof/>
                      <w:sz w:val="28"/>
                      <w:szCs w:val="28"/>
                    </w:rPr>
                  </w:pPr>
                  <w:r w:rsidRPr="00A24836">
                    <w:rPr>
                      <w:noProof/>
                      <w:sz w:val="28"/>
                      <w:szCs w:val="28"/>
                    </w:rPr>
                    <w:t>Avec un coefficient de trainée de 0</w:t>
                  </w:r>
                  <w:r w:rsidR="006A2A50">
                    <w:rPr>
                      <w:noProof/>
                      <w:sz w:val="28"/>
                      <w:szCs w:val="28"/>
                    </w:rPr>
                    <w:t>,</w:t>
                  </w:r>
                  <w:r w:rsidRPr="00A24836">
                    <w:rPr>
                      <w:noProof/>
                      <w:sz w:val="28"/>
                      <w:szCs w:val="28"/>
                    </w:rPr>
                    <w:t>2</w:t>
                  </w:r>
                </w:p>
              </w:tc>
              <w:tc>
                <w:tcPr>
                  <w:tcW w:w="6832" w:type="dxa"/>
                </w:tcPr>
                <w:p w14:paraId="46965C4E" w14:textId="3C8AF828" w:rsidR="00A24836" w:rsidRDefault="00A24836" w:rsidP="00A24836">
                  <w:pPr>
                    <w:framePr w:hSpace="141" w:wrap="around" w:vAnchor="text" w:hAnchor="margin" w:y="2244"/>
                    <w:jc w:val="center"/>
                    <w:rPr>
                      <w:b/>
                      <w:bCs/>
                      <w:noProof/>
                      <w:sz w:val="28"/>
                      <w:szCs w:val="28"/>
                    </w:rPr>
                  </w:pPr>
                  <w:r>
                    <w:rPr>
                      <w:noProof/>
                    </w:rPr>
                    <w:drawing>
                      <wp:inline distT="0" distB="0" distL="0" distR="0" wp14:anchorId="3A5EDBC4" wp14:editId="54557973">
                        <wp:extent cx="3906982" cy="2567305"/>
                        <wp:effectExtent l="0" t="0" r="0" b="4445"/>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068" cy="2589703"/>
                                </a:xfrm>
                                <a:prstGeom prst="rect">
                                  <a:avLst/>
                                </a:prstGeom>
                              </pic:spPr>
                            </pic:pic>
                          </a:graphicData>
                        </a:graphic>
                      </wp:inline>
                    </w:drawing>
                  </w:r>
                </w:p>
              </w:tc>
            </w:tr>
            <w:tr w:rsidR="00A24836" w14:paraId="22539152" w14:textId="77777777" w:rsidTr="00A24836">
              <w:tc>
                <w:tcPr>
                  <w:tcW w:w="2528" w:type="dxa"/>
                </w:tcPr>
                <w:p w14:paraId="4D9D592D" w14:textId="77777777" w:rsidR="00A24836" w:rsidRDefault="00A24836" w:rsidP="00A24836">
                  <w:pPr>
                    <w:framePr w:hSpace="141" w:wrap="around" w:vAnchor="text" w:hAnchor="margin" w:y="2244"/>
                    <w:rPr>
                      <w:noProof/>
                      <w:sz w:val="28"/>
                      <w:szCs w:val="28"/>
                    </w:rPr>
                  </w:pPr>
                </w:p>
                <w:p w14:paraId="59E5B46C" w14:textId="77777777" w:rsidR="00A24836" w:rsidRDefault="00A24836" w:rsidP="00A24836">
                  <w:pPr>
                    <w:framePr w:hSpace="141" w:wrap="around" w:vAnchor="text" w:hAnchor="margin" w:y="2244"/>
                    <w:rPr>
                      <w:noProof/>
                      <w:sz w:val="28"/>
                      <w:szCs w:val="28"/>
                    </w:rPr>
                  </w:pPr>
                </w:p>
                <w:p w14:paraId="2C0BF026" w14:textId="61BB17D2" w:rsidR="00A24836" w:rsidRDefault="00A24836" w:rsidP="00A24836">
                  <w:pPr>
                    <w:framePr w:hSpace="141" w:wrap="around" w:vAnchor="text" w:hAnchor="margin" w:y="2244"/>
                    <w:rPr>
                      <w:b/>
                      <w:bCs/>
                      <w:noProof/>
                      <w:sz w:val="28"/>
                      <w:szCs w:val="28"/>
                    </w:rPr>
                  </w:pPr>
                  <w:r w:rsidRPr="00A24836">
                    <w:rPr>
                      <w:noProof/>
                      <w:sz w:val="28"/>
                      <w:szCs w:val="28"/>
                    </w:rPr>
                    <w:t>Avec un coefficient de trainée de 2</w:t>
                  </w:r>
                </w:p>
              </w:tc>
              <w:tc>
                <w:tcPr>
                  <w:tcW w:w="6832" w:type="dxa"/>
                </w:tcPr>
                <w:p w14:paraId="61089BF3" w14:textId="4A14A416" w:rsidR="00A24836" w:rsidRDefault="00A24836" w:rsidP="00A24836">
                  <w:pPr>
                    <w:framePr w:hSpace="141" w:wrap="around" w:vAnchor="text" w:hAnchor="margin" w:y="2244"/>
                    <w:jc w:val="center"/>
                    <w:rPr>
                      <w:b/>
                      <w:bCs/>
                      <w:noProof/>
                      <w:sz w:val="28"/>
                      <w:szCs w:val="28"/>
                    </w:rPr>
                  </w:pPr>
                  <w:r>
                    <w:rPr>
                      <w:noProof/>
                    </w:rPr>
                    <w:drawing>
                      <wp:inline distT="0" distB="0" distL="0" distR="0" wp14:anchorId="14E7C9DE" wp14:editId="6E210C7D">
                        <wp:extent cx="3894645" cy="2602809"/>
                        <wp:effectExtent l="0" t="0" r="0" b="762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4700" cy="2609528"/>
                                </a:xfrm>
                                <a:prstGeom prst="rect">
                                  <a:avLst/>
                                </a:prstGeom>
                              </pic:spPr>
                            </pic:pic>
                          </a:graphicData>
                        </a:graphic>
                      </wp:inline>
                    </w:drawing>
                  </w:r>
                </w:p>
              </w:tc>
            </w:tr>
          </w:tbl>
          <w:p w14:paraId="682B9DAA" w14:textId="52BB27CD" w:rsidR="00A24836" w:rsidRDefault="00A24836" w:rsidP="00A24836">
            <w:pPr>
              <w:rPr>
                <w:b/>
                <w:bCs/>
                <w:noProof/>
                <w:sz w:val="28"/>
                <w:szCs w:val="28"/>
              </w:rPr>
            </w:pPr>
          </w:p>
          <w:p w14:paraId="594633B2" w14:textId="619ABED4" w:rsidR="006A2A50" w:rsidRDefault="006A2A50" w:rsidP="006A2A50">
            <w:pPr>
              <w:jc w:val="both"/>
              <w:rPr>
                <w:noProof/>
                <w:sz w:val="28"/>
                <w:szCs w:val="28"/>
              </w:rPr>
            </w:pPr>
            <w:r>
              <w:rPr>
                <w:noProof/>
                <w:sz w:val="28"/>
                <w:szCs w:val="28"/>
              </w:rPr>
              <w:t xml:space="preserve">On </w:t>
            </w:r>
            <w:r>
              <w:rPr>
                <w:noProof/>
                <w:sz w:val="28"/>
                <w:szCs w:val="28"/>
              </w:rPr>
              <w:t>remarque</w:t>
            </w:r>
            <w:r>
              <w:rPr>
                <w:noProof/>
                <w:sz w:val="28"/>
                <w:szCs w:val="28"/>
              </w:rPr>
              <w:t xml:space="preserve"> que plus l</w:t>
            </w:r>
            <w:r>
              <w:rPr>
                <w:noProof/>
                <w:sz w:val="28"/>
                <w:szCs w:val="28"/>
              </w:rPr>
              <w:t xml:space="preserve">e coefficient de trainée </w:t>
            </w:r>
            <w:r>
              <w:rPr>
                <w:noProof/>
                <w:sz w:val="28"/>
                <w:szCs w:val="28"/>
              </w:rPr>
              <w:t xml:space="preserve">est </w:t>
            </w:r>
            <w:r>
              <w:rPr>
                <w:noProof/>
                <w:sz w:val="28"/>
                <w:szCs w:val="28"/>
              </w:rPr>
              <w:t>important</w:t>
            </w:r>
            <w:r>
              <w:rPr>
                <w:noProof/>
                <w:sz w:val="28"/>
                <w:szCs w:val="28"/>
              </w:rPr>
              <w:t xml:space="preserve">, plus la voiture va loin. A l’inverse plus coefficient de trainée est </w:t>
            </w:r>
            <w:r>
              <w:rPr>
                <w:noProof/>
                <w:sz w:val="28"/>
                <w:szCs w:val="28"/>
              </w:rPr>
              <w:t>faible</w:t>
            </w:r>
            <w:r>
              <w:rPr>
                <w:noProof/>
                <w:sz w:val="28"/>
                <w:szCs w:val="28"/>
              </w:rPr>
              <w:t>, moins la voiture va loin.</w:t>
            </w:r>
          </w:p>
          <w:p w14:paraId="0897A35C" w14:textId="77777777" w:rsidR="006A2A50" w:rsidRPr="006A2A50" w:rsidRDefault="006A2A50" w:rsidP="006A2A50">
            <w:pPr>
              <w:jc w:val="both"/>
              <w:rPr>
                <w:noProof/>
                <w:sz w:val="28"/>
                <w:szCs w:val="28"/>
              </w:rPr>
            </w:pPr>
          </w:p>
          <w:p w14:paraId="499D1ED7" w14:textId="7746EF8B" w:rsidR="00A24836" w:rsidRDefault="00A24836" w:rsidP="00A24836">
            <w:pPr>
              <w:rPr>
                <w:b/>
                <w:bCs/>
                <w:noProof/>
                <w:sz w:val="28"/>
                <w:szCs w:val="28"/>
              </w:rPr>
            </w:pPr>
            <w:r>
              <w:rPr>
                <w:b/>
                <w:bCs/>
                <w:noProof/>
                <w:sz w:val="28"/>
                <w:szCs w:val="28"/>
              </w:rPr>
              <w:t>Coefficient de portance</w:t>
            </w:r>
          </w:p>
          <w:p w14:paraId="7760A72C" w14:textId="77777777" w:rsidR="007F30AB" w:rsidRPr="00A24836" w:rsidRDefault="007F30AB" w:rsidP="00A24836">
            <w:pPr>
              <w:rPr>
                <w:b/>
                <w:bCs/>
                <w:noProof/>
                <w:sz w:val="28"/>
                <w:szCs w:val="28"/>
              </w:rPr>
            </w:pPr>
          </w:p>
          <w:tbl>
            <w:tblPr>
              <w:tblStyle w:val="Grilledutableau"/>
              <w:tblW w:w="0" w:type="auto"/>
              <w:tblLayout w:type="fixed"/>
              <w:tblLook w:val="04A0" w:firstRow="1" w:lastRow="0" w:firstColumn="1" w:lastColumn="0" w:noHBand="0" w:noVBand="1"/>
            </w:tblPr>
            <w:tblGrid>
              <w:gridCol w:w="2526"/>
              <w:gridCol w:w="6804"/>
            </w:tblGrid>
            <w:tr w:rsidR="00A24836" w14:paraId="38B543CD" w14:textId="77777777" w:rsidTr="006A2A50">
              <w:tc>
                <w:tcPr>
                  <w:tcW w:w="2526" w:type="dxa"/>
                </w:tcPr>
                <w:p w14:paraId="56784380" w14:textId="77777777" w:rsidR="00B372A9" w:rsidRDefault="00B372A9" w:rsidP="00C274D7">
                  <w:pPr>
                    <w:framePr w:hSpace="141" w:wrap="around" w:vAnchor="text" w:hAnchor="margin" w:y="2244"/>
                    <w:rPr>
                      <w:noProof/>
                      <w:sz w:val="24"/>
                      <w:szCs w:val="24"/>
                    </w:rPr>
                  </w:pPr>
                </w:p>
                <w:p w14:paraId="62A7F493" w14:textId="77777777" w:rsidR="00B372A9" w:rsidRDefault="00B372A9" w:rsidP="00C274D7">
                  <w:pPr>
                    <w:framePr w:hSpace="141" w:wrap="around" w:vAnchor="text" w:hAnchor="margin" w:y="2244"/>
                    <w:rPr>
                      <w:noProof/>
                      <w:sz w:val="24"/>
                      <w:szCs w:val="24"/>
                    </w:rPr>
                  </w:pPr>
                </w:p>
                <w:p w14:paraId="2A858F82" w14:textId="77777777" w:rsidR="00B372A9" w:rsidRDefault="00B372A9" w:rsidP="00C274D7">
                  <w:pPr>
                    <w:framePr w:hSpace="141" w:wrap="around" w:vAnchor="text" w:hAnchor="margin" w:y="2244"/>
                    <w:rPr>
                      <w:noProof/>
                      <w:sz w:val="24"/>
                      <w:szCs w:val="24"/>
                    </w:rPr>
                  </w:pPr>
                </w:p>
                <w:p w14:paraId="0A5C4EAF" w14:textId="605EA8FB" w:rsidR="00A24836" w:rsidRDefault="00B372A9" w:rsidP="00C274D7">
                  <w:pPr>
                    <w:framePr w:hSpace="141" w:wrap="around" w:vAnchor="text" w:hAnchor="margin" w:y="2244"/>
                    <w:rPr>
                      <w:noProof/>
                      <w:sz w:val="24"/>
                      <w:szCs w:val="24"/>
                    </w:rPr>
                  </w:pPr>
                  <w:r>
                    <w:rPr>
                      <w:noProof/>
                      <w:sz w:val="24"/>
                      <w:szCs w:val="24"/>
                    </w:rPr>
                    <w:t>Avec un coefficient de portance de 0,1</w:t>
                  </w:r>
                </w:p>
              </w:tc>
              <w:tc>
                <w:tcPr>
                  <w:tcW w:w="6804" w:type="dxa"/>
                </w:tcPr>
                <w:p w14:paraId="12433E2F" w14:textId="41B49B28" w:rsidR="00A24836" w:rsidRDefault="00B372A9" w:rsidP="00B372A9">
                  <w:pPr>
                    <w:framePr w:hSpace="141" w:wrap="around" w:vAnchor="text" w:hAnchor="margin" w:y="2244"/>
                    <w:jc w:val="center"/>
                    <w:rPr>
                      <w:noProof/>
                      <w:sz w:val="24"/>
                      <w:szCs w:val="24"/>
                    </w:rPr>
                  </w:pPr>
                  <w:r>
                    <w:rPr>
                      <w:noProof/>
                    </w:rPr>
                    <w:drawing>
                      <wp:inline distT="0" distB="0" distL="0" distR="0" wp14:anchorId="48B115FD" wp14:editId="04E8FDD7">
                        <wp:extent cx="4012441" cy="2668668"/>
                        <wp:effectExtent l="0" t="0" r="7620" b="0"/>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4083" cy="2703015"/>
                                </a:xfrm>
                                <a:prstGeom prst="rect">
                                  <a:avLst/>
                                </a:prstGeom>
                              </pic:spPr>
                            </pic:pic>
                          </a:graphicData>
                        </a:graphic>
                      </wp:inline>
                    </w:drawing>
                  </w:r>
                </w:p>
              </w:tc>
            </w:tr>
            <w:tr w:rsidR="00A24836" w14:paraId="0A819854" w14:textId="77777777" w:rsidTr="006A2A50">
              <w:tc>
                <w:tcPr>
                  <w:tcW w:w="2526" w:type="dxa"/>
                </w:tcPr>
                <w:p w14:paraId="133342E6" w14:textId="77777777" w:rsidR="00B372A9" w:rsidRDefault="00B372A9" w:rsidP="00C274D7">
                  <w:pPr>
                    <w:framePr w:hSpace="141" w:wrap="around" w:vAnchor="text" w:hAnchor="margin" w:y="2244"/>
                    <w:rPr>
                      <w:noProof/>
                      <w:sz w:val="24"/>
                      <w:szCs w:val="24"/>
                    </w:rPr>
                  </w:pPr>
                </w:p>
                <w:p w14:paraId="28096D5C" w14:textId="77777777" w:rsidR="00B372A9" w:rsidRDefault="00B372A9" w:rsidP="00C274D7">
                  <w:pPr>
                    <w:framePr w:hSpace="141" w:wrap="around" w:vAnchor="text" w:hAnchor="margin" w:y="2244"/>
                    <w:rPr>
                      <w:noProof/>
                      <w:sz w:val="24"/>
                      <w:szCs w:val="24"/>
                    </w:rPr>
                  </w:pPr>
                </w:p>
                <w:p w14:paraId="1D6BA3D2" w14:textId="77777777" w:rsidR="00B372A9" w:rsidRDefault="00B372A9" w:rsidP="00C274D7">
                  <w:pPr>
                    <w:framePr w:hSpace="141" w:wrap="around" w:vAnchor="text" w:hAnchor="margin" w:y="2244"/>
                    <w:rPr>
                      <w:noProof/>
                      <w:sz w:val="24"/>
                      <w:szCs w:val="24"/>
                    </w:rPr>
                  </w:pPr>
                </w:p>
                <w:p w14:paraId="1CF6E831" w14:textId="1F194226" w:rsidR="00A24836" w:rsidRDefault="00B372A9" w:rsidP="00C274D7">
                  <w:pPr>
                    <w:framePr w:hSpace="141" w:wrap="around" w:vAnchor="text" w:hAnchor="margin" w:y="2244"/>
                    <w:rPr>
                      <w:noProof/>
                      <w:sz w:val="24"/>
                      <w:szCs w:val="24"/>
                    </w:rPr>
                  </w:pPr>
                  <w:r>
                    <w:rPr>
                      <w:noProof/>
                      <w:sz w:val="24"/>
                      <w:szCs w:val="24"/>
                    </w:rPr>
                    <w:t xml:space="preserve">Avec un coefficient de portance de </w:t>
                  </w:r>
                  <w:r w:rsidR="006A2A50">
                    <w:rPr>
                      <w:noProof/>
                      <w:sz w:val="24"/>
                      <w:szCs w:val="24"/>
                    </w:rPr>
                    <w:t>0,8</w:t>
                  </w:r>
                </w:p>
              </w:tc>
              <w:tc>
                <w:tcPr>
                  <w:tcW w:w="6804" w:type="dxa"/>
                </w:tcPr>
                <w:p w14:paraId="473655AD" w14:textId="5C7606A8" w:rsidR="00A24836" w:rsidRDefault="00B372A9" w:rsidP="00C274D7">
                  <w:pPr>
                    <w:framePr w:hSpace="141" w:wrap="around" w:vAnchor="text" w:hAnchor="margin" w:y="2244"/>
                    <w:rPr>
                      <w:noProof/>
                      <w:sz w:val="24"/>
                      <w:szCs w:val="24"/>
                    </w:rPr>
                  </w:pPr>
                  <w:r>
                    <w:rPr>
                      <w:noProof/>
                    </w:rPr>
                    <w:drawing>
                      <wp:inline distT="0" distB="0" distL="0" distR="0" wp14:anchorId="36EA322C" wp14:editId="795EE044">
                        <wp:extent cx="3905250" cy="2581275"/>
                        <wp:effectExtent l="0" t="0" r="0" b="9525"/>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0" cy="2581275"/>
                                </a:xfrm>
                                <a:prstGeom prst="rect">
                                  <a:avLst/>
                                </a:prstGeom>
                              </pic:spPr>
                            </pic:pic>
                          </a:graphicData>
                        </a:graphic>
                      </wp:inline>
                    </w:drawing>
                  </w:r>
                </w:p>
              </w:tc>
            </w:tr>
          </w:tbl>
          <w:p w14:paraId="17E80070" w14:textId="3A6580BC" w:rsidR="00C274D7" w:rsidRDefault="00C274D7" w:rsidP="00C274D7">
            <w:pPr>
              <w:rPr>
                <w:noProof/>
                <w:sz w:val="24"/>
                <w:szCs w:val="24"/>
              </w:rPr>
            </w:pPr>
          </w:p>
          <w:p w14:paraId="2618DE85" w14:textId="7C41F83E" w:rsidR="007F30AB" w:rsidRDefault="006A2A50" w:rsidP="007F30AB">
            <w:pPr>
              <w:jc w:val="both"/>
              <w:rPr>
                <w:noProof/>
                <w:sz w:val="28"/>
                <w:szCs w:val="28"/>
              </w:rPr>
            </w:pPr>
            <w:r w:rsidRPr="007F30AB">
              <w:rPr>
                <w:noProof/>
                <w:sz w:val="28"/>
                <w:szCs w:val="28"/>
              </w:rPr>
              <w:t>On peut voir sur les deux graphiques</w:t>
            </w:r>
            <w:r w:rsidR="007F30AB">
              <w:rPr>
                <w:noProof/>
                <w:sz w:val="28"/>
                <w:szCs w:val="28"/>
              </w:rPr>
              <w:t xml:space="preserve"> que</w:t>
            </w:r>
            <w:r w:rsidRPr="007F30AB">
              <w:rPr>
                <w:noProof/>
                <w:sz w:val="28"/>
                <w:szCs w:val="28"/>
              </w:rPr>
              <w:t xml:space="preserve"> si le coefficient de p</w:t>
            </w:r>
            <w:r w:rsidR="007F30AB" w:rsidRPr="007F30AB">
              <w:rPr>
                <w:noProof/>
                <w:sz w:val="28"/>
                <w:szCs w:val="28"/>
              </w:rPr>
              <w:t>or</w:t>
            </w:r>
            <w:r w:rsidRPr="007F30AB">
              <w:rPr>
                <w:noProof/>
                <w:sz w:val="28"/>
                <w:szCs w:val="28"/>
              </w:rPr>
              <w:t xml:space="preserve">tance est petit </w:t>
            </w:r>
            <w:r w:rsidR="007F30AB" w:rsidRPr="007F30AB">
              <w:rPr>
                <w:noProof/>
                <w:sz w:val="28"/>
                <w:szCs w:val="28"/>
              </w:rPr>
              <w:t>alors la voiture perd de l’altitude. A l’inverse si le coefficient de portance est plus grand, il peut être supérieur pas rapport au poids</w:t>
            </w:r>
            <w:r w:rsidR="007F30AB">
              <w:rPr>
                <w:noProof/>
                <w:sz w:val="28"/>
                <w:szCs w:val="28"/>
              </w:rPr>
              <w:t xml:space="preserve"> et la voiture prendrait de l’altitude.</w:t>
            </w:r>
          </w:p>
          <w:p w14:paraId="09DD4B47" w14:textId="77777777" w:rsidR="007F30AB" w:rsidRPr="007F30AB" w:rsidRDefault="007F30AB" w:rsidP="007F30AB">
            <w:pPr>
              <w:jc w:val="both"/>
              <w:rPr>
                <w:noProof/>
                <w:sz w:val="28"/>
                <w:szCs w:val="28"/>
              </w:rPr>
            </w:pPr>
          </w:p>
          <w:p w14:paraId="4BAFDFDB" w14:textId="7594230F" w:rsidR="007F30AB" w:rsidRDefault="007F30AB" w:rsidP="007F30AB">
            <w:pPr>
              <w:pStyle w:val="Paragraphedeliste"/>
              <w:numPr>
                <w:ilvl w:val="0"/>
                <w:numId w:val="12"/>
              </w:numPr>
              <w:rPr>
                <w:rFonts w:asciiTheme="majorHAnsi" w:hAnsiTheme="majorHAnsi"/>
                <w:b/>
                <w:noProof/>
                <w:sz w:val="56"/>
                <w:szCs w:val="56"/>
              </w:rPr>
            </w:pPr>
            <w:r>
              <w:rPr>
                <w:rFonts w:asciiTheme="majorHAnsi" w:hAnsiTheme="majorHAnsi"/>
                <w:b/>
                <w:noProof/>
                <w:sz w:val="56"/>
                <w:szCs w:val="56"/>
              </w:rPr>
              <w:t>Conclusion</w:t>
            </w:r>
          </w:p>
          <w:p w14:paraId="677989BE" w14:textId="659868C2" w:rsidR="005269F4" w:rsidRPr="005269F4" w:rsidRDefault="005269F4" w:rsidP="005269F4">
            <w:pPr>
              <w:jc w:val="both"/>
              <w:rPr>
                <w:sz w:val="28"/>
                <w:szCs w:val="24"/>
              </w:rPr>
            </w:pPr>
            <w:r w:rsidRPr="005269F4">
              <w:rPr>
                <w:sz w:val="28"/>
                <w:szCs w:val="24"/>
              </w:rPr>
              <w:t xml:space="preserve">lors de la résolution de ce livrable, nous avons rencontré différents problèmes, tels que des formules erronées que nous avons </w:t>
            </w:r>
            <w:r w:rsidRPr="005269F4">
              <w:rPr>
                <w:sz w:val="28"/>
                <w:szCs w:val="24"/>
              </w:rPr>
              <w:t>dû</w:t>
            </w:r>
            <w:r w:rsidRPr="005269F4">
              <w:rPr>
                <w:sz w:val="28"/>
                <w:szCs w:val="24"/>
              </w:rPr>
              <w:t xml:space="preserve"> reprendre pour que la simulation soit juste, ou des soucis de programmation (erreurs en tout genre). Cependant, nous avons réussi à faire une très grande majorité du travail demandé, et nous sommes satisfaits du livrable que nous avons rendu. Pour résumer, nous avons donc réussi à mettre en </w:t>
            </w:r>
            <w:r w:rsidRPr="005269F4">
              <w:rPr>
                <w:sz w:val="28"/>
                <w:szCs w:val="24"/>
              </w:rPr>
              <w:t>œuvre</w:t>
            </w:r>
            <w:r w:rsidRPr="005269F4">
              <w:rPr>
                <w:sz w:val="28"/>
                <w:szCs w:val="24"/>
              </w:rPr>
              <w:t xml:space="preserve"> les équations que nous avions calculés dans le livrable précédent, nous avons tracé des graphiques montrant les vitesses du véhicule en fonction du temps dans différentes parties du circuit, ainsi que des graphiques montrant le mouvement du véhicule en fonction du temps. Pour finir nous avons réussi à simuler la modification de certaines variables afin de voir l'influence que celles-ci ont sur le trajet de la voiture</w:t>
            </w:r>
            <w:r>
              <w:rPr>
                <w:sz w:val="28"/>
                <w:szCs w:val="24"/>
              </w:rPr>
              <w:t>.</w:t>
            </w:r>
          </w:p>
          <w:p w14:paraId="7F247CCD" w14:textId="77777777" w:rsidR="005269F4" w:rsidRDefault="005269F4" w:rsidP="005269F4">
            <w:pPr>
              <w:jc w:val="both"/>
              <w:rPr>
                <w:sz w:val="28"/>
                <w:szCs w:val="24"/>
              </w:rPr>
            </w:pPr>
          </w:p>
          <w:p w14:paraId="5EB89B67" w14:textId="77777777" w:rsidR="005269F4" w:rsidRDefault="005269F4" w:rsidP="005269F4">
            <w:pPr>
              <w:jc w:val="both"/>
              <w:rPr>
                <w:sz w:val="28"/>
                <w:szCs w:val="24"/>
              </w:rPr>
            </w:pPr>
          </w:p>
          <w:p w14:paraId="7A070D14" w14:textId="317132DA" w:rsidR="00DF5A03" w:rsidRPr="00DF5A03" w:rsidRDefault="005269F4" w:rsidP="005269F4">
            <w:pPr>
              <w:jc w:val="both"/>
            </w:pPr>
            <w:r w:rsidRPr="005269F4">
              <w:rPr>
                <w:sz w:val="28"/>
                <w:szCs w:val="24"/>
              </w:rPr>
              <w:t>Nous en sommes donc arrivés à la conclusion que la voiture n'arriverait pas à passer le ravin, même si celle-ci partait du point le plus haut possible. Une solution que nous pourrions proposer pour que le saut final soit réalisable est que le ravin soit plus petit, ainsi la voiture aurait la vitesse suffisante pour traverser celui-ci.</w:t>
            </w:r>
          </w:p>
        </w:tc>
      </w:tr>
    </w:tbl>
    <w:p w14:paraId="0409DA73" w14:textId="557394C2" w:rsidR="0026504B" w:rsidRPr="00301351" w:rsidRDefault="0026504B" w:rsidP="00301351"/>
    <w:sectPr w:rsidR="0026504B" w:rsidRPr="00301351" w:rsidSect="00CE29C0">
      <w:pgSz w:w="11906" w:h="16838" w:code="9"/>
      <w:pgMar w:top="144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CA966" w14:textId="77777777" w:rsidR="00777D24" w:rsidRDefault="00777D24" w:rsidP="003D37DA">
      <w:pPr>
        <w:spacing w:before="0" w:after="0" w:line="240" w:lineRule="auto"/>
      </w:pPr>
      <w:r>
        <w:separator/>
      </w:r>
    </w:p>
  </w:endnote>
  <w:endnote w:type="continuationSeparator" w:id="0">
    <w:p w14:paraId="79B2ED7D" w14:textId="77777777" w:rsidR="00777D24" w:rsidRDefault="00777D24"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98215" w14:textId="77777777" w:rsidR="00777D24" w:rsidRDefault="00777D24" w:rsidP="003D37DA">
      <w:pPr>
        <w:spacing w:before="0" w:after="0" w:line="240" w:lineRule="auto"/>
      </w:pPr>
      <w:r>
        <w:separator/>
      </w:r>
    </w:p>
  </w:footnote>
  <w:footnote w:type="continuationSeparator" w:id="0">
    <w:p w14:paraId="5A6FCAB0" w14:textId="77777777" w:rsidR="00777D24" w:rsidRDefault="00777D24"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FC5"/>
    <w:multiLevelType w:val="hybridMultilevel"/>
    <w:tmpl w:val="4BB28212"/>
    <w:lvl w:ilvl="0" w:tplc="49C442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8B6416A"/>
    <w:multiLevelType w:val="hybridMultilevel"/>
    <w:tmpl w:val="E272C9B8"/>
    <w:lvl w:ilvl="0" w:tplc="A6C0B1A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7F2D0E"/>
    <w:multiLevelType w:val="hybridMultilevel"/>
    <w:tmpl w:val="828CD910"/>
    <w:lvl w:ilvl="0" w:tplc="C35E7442">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E946AD"/>
    <w:multiLevelType w:val="hybridMultilevel"/>
    <w:tmpl w:val="A4246754"/>
    <w:lvl w:ilvl="0" w:tplc="403C90E2">
      <w:start w:val="1"/>
      <w:numFmt w:val="decimal"/>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9FF5FC0"/>
    <w:multiLevelType w:val="hybridMultilevel"/>
    <w:tmpl w:val="4BB28212"/>
    <w:lvl w:ilvl="0" w:tplc="49C442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C87FF7"/>
    <w:multiLevelType w:val="hybridMultilevel"/>
    <w:tmpl w:val="CCBCFF0E"/>
    <w:lvl w:ilvl="0" w:tplc="77BA79A2">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352B67EA"/>
    <w:multiLevelType w:val="hybridMultilevel"/>
    <w:tmpl w:val="4BB28212"/>
    <w:lvl w:ilvl="0" w:tplc="49C442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EB2040"/>
    <w:multiLevelType w:val="hybridMultilevel"/>
    <w:tmpl w:val="994EC33E"/>
    <w:lvl w:ilvl="0" w:tplc="FED838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0D6C19"/>
    <w:multiLevelType w:val="hybridMultilevel"/>
    <w:tmpl w:val="847604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702806"/>
    <w:multiLevelType w:val="hybridMultilevel"/>
    <w:tmpl w:val="4BB28212"/>
    <w:lvl w:ilvl="0" w:tplc="49C442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5"/>
  </w:num>
  <w:num w:numId="2">
    <w:abstractNumId w:val="13"/>
  </w:num>
  <w:num w:numId="3">
    <w:abstractNumId w:val="12"/>
  </w:num>
  <w:num w:numId="4">
    <w:abstractNumId w:val="1"/>
  </w:num>
  <w:num w:numId="5">
    <w:abstractNumId w:val="3"/>
  </w:num>
  <w:num w:numId="6">
    <w:abstractNumId w:val="14"/>
  </w:num>
  <w:num w:numId="7">
    <w:abstractNumId w:val="10"/>
  </w:num>
  <w:num w:numId="8">
    <w:abstractNumId w:val="4"/>
  </w:num>
  <w:num w:numId="9">
    <w:abstractNumId w:val="7"/>
  </w:num>
  <w:num w:numId="10">
    <w:abstractNumId w:val="2"/>
  </w:num>
  <w:num w:numId="11">
    <w:abstractNumId w:val="9"/>
  </w:num>
  <w:num w:numId="12">
    <w:abstractNumId w:val="6"/>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F8"/>
    <w:rsid w:val="00172BC0"/>
    <w:rsid w:val="0018269B"/>
    <w:rsid w:val="00211964"/>
    <w:rsid w:val="00263EF8"/>
    <w:rsid w:val="0026504B"/>
    <w:rsid w:val="00301351"/>
    <w:rsid w:val="003116B7"/>
    <w:rsid w:val="00340C75"/>
    <w:rsid w:val="0037023F"/>
    <w:rsid w:val="00390F23"/>
    <w:rsid w:val="003B0449"/>
    <w:rsid w:val="003D37DA"/>
    <w:rsid w:val="003E6644"/>
    <w:rsid w:val="003E6D64"/>
    <w:rsid w:val="005106C2"/>
    <w:rsid w:val="005269F4"/>
    <w:rsid w:val="00547E34"/>
    <w:rsid w:val="005D49CA"/>
    <w:rsid w:val="006123CC"/>
    <w:rsid w:val="006A2A50"/>
    <w:rsid w:val="00702223"/>
    <w:rsid w:val="00721C3B"/>
    <w:rsid w:val="00731CCA"/>
    <w:rsid w:val="007466F4"/>
    <w:rsid w:val="00762950"/>
    <w:rsid w:val="00777D24"/>
    <w:rsid w:val="007A73D5"/>
    <w:rsid w:val="007E55EB"/>
    <w:rsid w:val="007F30AB"/>
    <w:rsid w:val="00851431"/>
    <w:rsid w:val="008539E9"/>
    <w:rsid w:val="00860689"/>
    <w:rsid w:val="0086291E"/>
    <w:rsid w:val="00876ADD"/>
    <w:rsid w:val="00913A01"/>
    <w:rsid w:val="00933B78"/>
    <w:rsid w:val="00A24836"/>
    <w:rsid w:val="00A635D5"/>
    <w:rsid w:val="00A82D03"/>
    <w:rsid w:val="00AF50F4"/>
    <w:rsid w:val="00B151E9"/>
    <w:rsid w:val="00B22D16"/>
    <w:rsid w:val="00B372A9"/>
    <w:rsid w:val="00B70BEC"/>
    <w:rsid w:val="00B80EE9"/>
    <w:rsid w:val="00BE191C"/>
    <w:rsid w:val="00BF44A2"/>
    <w:rsid w:val="00C274D7"/>
    <w:rsid w:val="00C5442B"/>
    <w:rsid w:val="00C764ED"/>
    <w:rsid w:val="00C8183F"/>
    <w:rsid w:val="00C83E97"/>
    <w:rsid w:val="00C85B84"/>
    <w:rsid w:val="00CC77D2"/>
    <w:rsid w:val="00CD0FF5"/>
    <w:rsid w:val="00CE29C0"/>
    <w:rsid w:val="00D7675F"/>
    <w:rsid w:val="00D87E03"/>
    <w:rsid w:val="00DD38E7"/>
    <w:rsid w:val="00DF5A03"/>
    <w:rsid w:val="00E24AD4"/>
    <w:rsid w:val="00E6525B"/>
    <w:rsid w:val="00E97CB2"/>
    <w:rsid w:val="00ED6E70"/>
    <w:rsid w:val="00EF10F2"/>
    <w:rsid w:val="00EF2719"/>
    <w:rsid w:val="00F148F1"/>
    <w:rsid w:val="00F41ACF"/>
    <w:rsid w:val="00F5689F"/>
    <w:rsid w:val="00F609CC"/>
    <w:rsid w:val="00F63509"/>
    <w:rsid w:val="00F7064C"/>
    <w:rsid w:val="00F87451"/>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6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Titre1">
    <w:name w:val="heading 1"/>
    <w:basedOn w:val="Normal"/>
    <w:next w:val="Normal"/>
    <w:link w:val="Titre1Car"/>
    <w:uiPriority w:val="9"/>
    <w:semiHidden/>
    <w:qFormat/>
    <w:rsid w:val="00CC77D2"/>
    <w:pPr>
      <w:spacing w:before="240" w:line="240" w:lineRule="auto"/>
      <w:outlineLvl w:val="0"/>
    </w:pPr>
    <w:rPr>
      <w:b/>
      <w:bCs/>
      <w:color w:val="auto"/>
      <w:szCs w:val="40"/>
    </w:rPr>
  </w:style>
  <w:style w:type="paragraph" w:styleId="Titre2">
    <w:name w:val="heading 2"/>
    <w:basedOn w:val="Normal"/>
    <w:next w:val="Normal"/>
    <w:link w:val="Titre2Car"/>
    <w:uiPriority w:val="9"/>
    <w:qFormat/>
    <w:rsid w:val="00EF10F2"/>
    <w:pPr>
      <w:spacing w:before="134"/>
      <w:ind w:left="80"/>
      <w:outlineLvl w:val="1"/>
    </w:pPr>
    <w:rPr>
      <w:sz w:val="43"/>
    </w:rPr>
  </w:style>
  <w:style w:type="paragraph" w:styleId="Titre3">
    <w:name w:val="heading 3"/>
    <w:aliases w:val="Heading 3 Section Category"/>
    <w:basedOn w:val="Normal"/>
    <w:next w:val="Normal"/>
    <w:link w:val="Titre3Car"/>
    <w:uiPriority w:val="9"/>
    <w:semiHidden/>
    <w:qFormat/>
    <w:rsid w:val="00EF10F2"/>
    <w:pPr>
      <w:spacing w:before="20"/>
      <w:outlineLvl w:val="2"/>
    </w:pPr>
    <w:rPr>
      <w:b/>
      <w:spacing w:val="-11"/>
      <w:sz w:val="40"/>
    </w:rPr>
  </w:style>
  <w:style w:type="paragraph" w:styleId="Titre4">
    <w:name w:val="heading 4"/>
    <w:aliases w:val="Heading 4 Job Title"/>
    <w:basedOn w:val="Normal"/>
    <w:next w:val="Normal"/>
    <w:link w:val="Titre4Car"/>
    <w:uiPriority w:val="9"/>
    <w:semiHidden/>
    <w:qFormat/>
    <w:rsid w:val="00EF10F2"/>
    <w:pPr>
      <w:spacing w:before="99"/>
      <w:outlineLvl w:val="3"/>
    </w:pPr>
    <w:rPr>
      <w:b/>
      <w:bCs/>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semiHidden/>
    <w:qFormat/>
    <w:rsid w:val="00EF10F2"/>
  </w:style>
  <w:style w:type="paragraph" w:styleId="Paragraphedeliste">
    <w:name w:val="List Paragraph"/>
    <w:basedOn w:val="Normal"/>
    <w:uiPriority w:val="1"/>
    <w:semiHidden/>
    <w:qFormat/>
  </w:style>
  <w:style w:type="paragraph" w:customStyle="1" w:styleId="Paragraphedutableau">
    <w:name w:val="Paragraphe du tableau"/>
    <w:basedOn w:val="Normal"/>
    <w:uiPriority w:val="1"/>
    <w:semiHidden/>
    <w:qFormat/>
  </w:style>
  <w:style w:type="character" w:customStyle="1" w:styleId="Titre1Car">
    <w:name w:val="Titre 1 Car"/>
    <w:basedOn w:val="Policepardfaut"/>
    <w:link w:val="Titre1"/>
    <w:uiPriority w:val="9"/>
    <w:semiHidden/>
    <w:rsid w:val="00DD38E7"/>
    <w:rPr>
      <w:rFonts w:eastAsia="Arial" w:cs="Arial"/>
      <w:b/>
      <w:bCs/>
      <w:sz w:val="18"/>
      <w:szCs w:val="40"/>
      <w:lang w:bidi="en-US"/>
    </w:rPr>
  </w:style>
  <w:style w:type="character" w:customStyle="1" w:styleId="Titre2Car">
    <w:name w:val="Titre 2 Car"/>
    <w:basedOn w:val="Policepardfaut"/>
    <w:link w:val="Titre2"/>
    <w:uiPriority w:val="9"/>
    <w:rsid w:val="00A82D03"/>
    <w:rPr>
      <w:rFonts w:ascii="Arial Nova" w:eastAsia="Arial" w:hAnsi="Arial Nova" w:cs="Arial"/>
      <w:color w:val="231F20"/>
      <w:sz w:val="43"/>
      <w:szCs w:val="16"/>
      <w:lang w:bidi="en-US"/>
    </w:rPr>
  </w:style>
  <w:style w:type="character" w:customStyle="1" w:styleId="Titre3Car">
    <w:name w:val="Titre 3 Car"/>
    <w:aliases w:val="Heading 3 Section Category Car"/>
    <w:basedOn w:val="Policepardfaut"/>
    <w:link w:val="Titre3"/>
    <w:uiPriority w:val="9"/>
    <w:semiHidden/>
    <w:rsid w:val="00A82D03"/>
    <w:rPr>
      <w:rFonts w:ascii="Arial Nova" w:eastAsia="Arial" w:hAnsi="Arial Nova" w:cs="Arial"/>
      <w:b/>
      <w:color w:val="231F20"/>
      <w:spacing w:val="-11"/>
      <w:sz w:val="40"/>
      <w:szCs w:val="16"/>
      <w:lang w:bidi="en-US"/>
    </w:rPr>
  </w:style>
  <w:style w:type="character" w:customStyle="1" w:styleId="Titre4Car">
    <w:name w:val="Titre 4 Car"/>
    <w:aliases w:val="Heading 4 Job Title Car"/>
    <w:basedOn w:val="Policepardfaut"/>
    <w:link w:val="Titre4"/>
    <w:uiPriority w:val="9"/>
    <w:semiHidden/>
    <w:rsid w:val="00A82D03"/>
    <w:rPr>
      <w:rFonts w:ascii="Arial Nova" w:eastAsia="Arial" w:hAnsi="Arial Nova" w:cs="Arial"/>
      <w:b/>
      <w:bCs/>
      <w:color w:val="231F20"/>
      <w:sz w:val="23"/>
      <w:szCs w:val="16"/>
      <w:lang w:bidi="en-US"/>
    </w:rPr>
  </w:style>
  <w:style w:type="paragraph" w:customStyle="1" w:styleId="Coordonnesducorps">
    <w:name w:val="Coordonnées du corps"/>
    <w:basedOn w:val="Corpsdetexte"/>
    <w:qFormat/>
    <w:rsid w:val="00F148F1"/>
    <w:pPr>
      <w:spacing w:before="40" w:after="0" w:line="360" w:lineRule="auto"/>
    </w:pPr>
    <w:rPr>
      <w:color w:val="auto"/>
    </w:rPr>
  </w:style>
  <w:style w:type="paragraph" w:customStyle="1" w:styleId="Pucesdecomptences">
    <w:name w:val="Puces de compétences"/>
    <w:basedOn w:val="Comptencespourlespuces"/>
    <w:semiHidden/>
    <w:qFormat/>
    <w:rsid w:val="00F148F1"/>
    <w:pPr>
      <w:spacing w:before="0" w:after="240" w:line="254" w:lineRule="auto"/>
    </w:pPr>
    <w:rPr>
      <w:sz w:val="22"/>
    </w:rPr>
  </w:style>
  <w:style w:type="paragraph" w:customStyle="1" w:styleId="Comptencespourlespuces">
    <w:name w:val="Compétences pour les puces"/>
    <w:basedOn w:val="Coordonnesducorps"/>
    <w:semiHidden/>
    <w:qFormat/>
    <w:rsid w:val="00EF10F2"/>
    <w:pPr>
      <w:numPr>
        <w:numId w:val="5"/>
      </w:numPr>
    </w:pPr>
  </w:style>
  <w:style w:type="paragraph" w:styleId="Titre">
    <w:name w:val="Title"/>
    <w:basedOn w:val="Normal"/>
    <w:next w:val="Normal"/>
    <w:link w:val="TitreCar"/>
    <w:uiPriority w:val="10"/>
    <w:qFormat/>
    <w:rsid w:val="00172BC0"/>
    <w:pPr>
      <w:spacing w:before="27" w:line="216" w:lineRule="auto"/>
      <w:outlineLvl w:val="0"/>
    </w:pPr>
    <w:rPr>
      <w:rFonts w:asciiTheme="majorHAnsi" w:hAnsiTheme="majorHAnsi"/>
      <w:b/>
      <w:sz w:val="96"/>
    </w:rPr>
  </w:style>
  <w:style w:type="character" w:customStyle="1" w:styleId="TitreCar">
    <w:name w:val="Titre Car"/>
    <w:basedOn w:val="Policepardfaut"/>
    <w:link w:val="Titre"/>
    <w:uiPriority w:val="10"/>
    <w:rsid w:val="00172BC0"/>
    <w:rPr>
      <w:rFonts w:asciiTheme="majorHAnsi" w:eastAsia="Arial" w:hAnsiTheme="majorHAnsi" w:cs="Arial"/>
      <w:b/>
      <w:color w:val="231F20"/>
      <w:sz w:val="96"/>
      <w:szCs w:val="16"/>
      <w:lang w:bidi="en-US"/>
    </w:rPr>
  </w:style>
  <w:style w:type="character" w:customStyle="1" w:styleId="Emplacementdelatcheitalique">
    <w:name w:val="Emplacement de la tâche italique"/>
    <w:basedOn w:val="Policepardfaut"/>
    <w:uiPriority w:val="1"/>
    <w:semiHidden/>
    <w:qFormat/>
    <w:rsid w:val="00EF10F2"/>
    <w:rPr>
      <w:i/>
      <w:iCs/>
    </w:rPr>
  </w:style>
  <w:style w:type="character" w:customStyle="1" w:styleId="TcheItalique">
    <w:name w:val="Tâche Italique"/>
    <w:basedOn w:val="Policepardfaut"/>
    <w:uiPriority w:val="1"/>
    <w:semiHidden/>
    <w:qFormat/>
    <w:rsid w:val="00EF10F2"/>
    <w:rPr>
      <w:i/>
      <w:iCs/>
    </w:rPr>
  </w:style>
  <w:style w:type="paragraph" w:customStyle="1" w:styleId="Corps">
    <w:name w:val="Corps"/>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Pucesducorps">
    <w:name w:val="Puces du corps"/>
    <w:basedOn w:val="Corps"/>
    <w:uiPriority w:val="99"/>
    <w:semiHidden/>
    <w:rsid w:val="00EF10F2"/>
    <w:pPr>
      <w:ind w:left="180" w:hanging="180"/>
    </w:pPr>
  </w:style>
  <w:style w:type="paragraph" w:styleId="Sous-titre">
    <w:name w:val="Subtitle"/>
    <w:basedOn w:val="Titre2"/>
    <w:next w:val="Normal"/>
    <w:link w:val="Sous-titreCar"/>
    <w:uiPriority w:val="11"/>
    <w:semiHidden/>
    <w:qFormat/>
    <w:rsid w:val="00A82D03"/>
    <w:pPr>
      <w:spacing w:line="240" w:lineRule="auto"/>
    </w:pPr>
    <w:rPr>
      <w:rFonts w:asciiTheme="majorHAnsi" w:hAnsiTheme="majorHAnsi"/>
    </w:rPr>
  </w:style>
  <w:style w:type="character" w:customStyle="1" w:styleId="Sous-titreCar">
    <w:name w:val="Sous-titre Car"/>
    <w:basedOn w:val="Policepardfaut"/>
    <w:link w:val="Sous-titre"/>
    <w:uiPriority w:val="11"/>
    <w:semiHidden/>
    <w:rsid w:val="00F148F1"/>
    <w:rPr>
      <w:rFonts w:asciiTheme="majorHAnsi" w:eastAsia="Arial" w:hAnsiTheme="majorHAnsi" w:cs="Arial"/>
      <w:color w:val="231F20"/>
      <w:sz w:val="43"/>
      <w:szCs w:val="16"/>
      <w:lang w:bidi="en-US"/>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rsid w:val="00F5689F"/>
    <w:rPr>
      <w:color w:val="4495A2" w:themeColor="hyperlink"/>
      <w:u w:val="single"/>
    </w:rPr>
  </w:style>
  <w:style w:type="character" w:styleId="Mentionnonrsolue">
    <w:name w:val="Unresolved Mention"/>
    <w:basedOn w:val="Policepardfaut"/>
    <w:uiPriority w:val="99"/>
    <w:semiHidden/>
    <w:unhideWhenUsed/>
    <w:rsid w:val="00F5689F"/>
    <w:rPr>
      <w:color w:val="605E5C"/>
      <w:shd w:val="clear" w:color="auto" w:fill="E1DFDD"/>
    </w:rPr>
  </w:style>
  <w:style w:type="paragraph" w:customStyle="1" w:styleId="Titredelobjectif">
    <w:name w:val="Titre de l’objectif"/>
    <w:basedOn w:val="Normal"/>
    <w:semiHidden/>
    <w:qFormat/>
    <w:rsid w:val="00913A01"/>
    <w:pPr>
      <w:spacing w:before="240"/>
    </w:pPr>
    <w:rPr>
      <w:b/>
      <w:bCs/>
      <w:color w:val="auto"/>
      <w:szCs w:val="20"/>
    </w:rPr>
  </w:style>
  <w:style w:type="paragraph" w:customStyle="1" w:styleId="Plagededates">
    <w:name w:val="Plage de dates"/>
    <w:basedOn w:val="Normal"/>
    <w:semiHidden/>
    <w:qFormat/>
    <w:rsid w:val="00702223"/>
    <w:pPr>
      <w:spacing w:before="240" w:line="240" w:lineRule="auto"/>
    </w:pPr>
    <w:rPr>
      <w:szCs w:val="24"/>
    </w:rPr>
  </w:style>
  <w:style w:type="paragraph" w:customStyle="1" w:styleId="Intitulduposte">
    <w:name w:val="Intitulé du poste"/>
    <w:basedOn w:val="Normal"/>
    <w:semiHidden/>
    <w:qFormat/>
    <w:rsid w:val="00CC77D2"/>
    <w:pPr>
      <w:spacing w:before="100" w:line="240" w:lineRule="auto"/>
    </w:pPr>
    <w:rPr>
      <w:rFonts w:asciiTheme="majorHAnsi" w:hAnsiTheme="majorHAnsi"/>
    </w:rPr>
  </w:style>
  <w:style w:type="character" w:customStyle="1" w:styleId="Textevert">
    <w:name w:val="Texte vert"/>
    <w:uiPriority w:val="1"/>
    <w:qFormat/>
    <w:rsid w:val="00390F23"/>
    <w:rPr>
      <w:color w:val="7CA655" w:themeColor="text2"/>
    </w:rPr>
  </w:style>
  <w:style w:type="paragraph" w:customStyle="1" w:styleId="Descriptiondestches">
    <w:name w:val="Description des tâches"/>
    <w:basedOn w:val="Normal"/>
    <w:semiHidden/>
    <w:qFormat/>
    <w:rsid w:val="00CC77D2"/>
    <w:pPr>
      <w:spacing w:after="600" w:line="240" w:lineRule="auto"/>
    </w:pPr>
  </w:style>
  <w:style w:type="paragraph" w:customStyle="1" w:styleId="Nomdeltablissement">
    <w:name w:val="Nom de l’établissement"/>
    <w:basedOn w:val="Normal"/>
    <w:semiHidden/>
    <w:qFormat/>
    <w:rsid w:val="00D87E03"/>
    <w:pPr>
      <w:spacing w:before="0" w:line="240" w:lineRule="auto"/>
    </w:pPr>
    <w:rPr>
      <w:szCs w:val="20"/>
    </w:rPr>
  </w:style>
  <w:style w:type="paragraph" w:customStyle="1" w:styleId="Diplme">
    <w:name w:val="Diplôme"/>
    <w:basedOn w:val="Normal"/>
    <w:semiHidden/>
    <w:qFormat/>
    <w:rsid w:val="00702223"/>
    <w:pPr>
      <w:spacing w:before="0" w:line="240" w:lineRule="auto"/>
    </w:pPr>
    <w:rPr>
      <w:b/>
    </w:rPr>
  </w:style>
  <w:style w:type="character" w:customStyle="1" w:styleId="CorpsdetexteCar">
    <w:name w:val="Corps de texte Car"/>
    <w:basedOn w:val="Policepardfaut"/>
    <w:link w:val="Corpsdetexte"/>
    <w:uiPriority w:val="1"/>
    <w:semiHidden/>
    <w:rsid w:val="00C85B84"/>
    <w:rPr>
      <w:rFonts w:eastAsia="Arial" w:cs="Arial"/>
      <w:color w:val="231F20"/>
      <w:sz w:val="16"/>
      <w:szCs w:val="16"/>
      <w:lang w:bidi="en-US"/>
    </w:rPr>
  </w:style>
  <w:style w:type="paragraph" w:customStyle="1" w:styleId="Objectif">
    <w:name w:val="Objectif"/>
    <w:basedOn w:val="Normal"/>
    <w:semiHidden/>
    <w:qFormat/>
    <w:rsid w:val="00913A01"/>
    <w:pPr>
      <w:spacing w:before="240" w:line="247" w:lineRule="auto"/>
    </w:pPr>
    <w:rPr>
      <w:color w:val="auto"/>
    </w:rPr>
  </w:style>
  <w:style w:type="character" w:customStyle="1" w:styleId="Texteenbleu">
    <w:name w:val="Texte en bleu"/>
    <w:uiPriority w:val="1"/>
    <w:qFormat/>
    <w:rsid w:val="00172BC0"/>
    <w:rPr>
      <w:color w:val="A9D4DB" w:themeColor="accent1"/>
    </w:rPr>
  </w:style>
  <w:style w:type="paragraph" w:customStyle="1" w:styleId="Entreprise">
    <w:name w:val="Entreprise"/>
    <w:basedOn w:val="Normal"/>
    <w:semiHidden/>
    <w:qFormat/>
    <w:rsid w:val="00721C3B"/>
    <w:rPr>
      <w:rFonts w:asciiTheme="majorHAnsi" w:hAnsiTheme="majorHAnsi"/>
      <w:sz w:val="26"/>
    </w:rPr>
  </w:style>
  <w:style w:type="character" w:customStyle="1" w:styleId="Textemagenta">
    <w:name w:val="Texte magenta"/>
    <w:uiPriority w:val="1"/>
    <w:qFormat/>
    <w:rsid w:val="00762950"/>
    <w:rPr>
      <w:color w:val="AA5881" w:themeColor="accent4"/>
    </w:rPr>
  </w:style>
  <w:style w:type="character" w:customStyle="1" w:styleId="Textegris">
    <w:name w:val="Texte gris"/>
    <w:uiPriority w:val="1"/>
    <w:qFormat/>
    <w:rsid w:val="00DD38E7"/>
    <w:rPr>
      <w:color w:val="808080" w:themeColor="background1" w:themeShade="80"/>
    </w:rPr>
  </w:style>
  <w:style w:type="paragraph" w:styleId="En-tte">
    <w:name w:val="header"/>
    <w:basedOn w:val="Normal"/>
    <w:link w:val="En-tteCar"/>
    <w:uiPriority w:val="99"/>
    <w:semiHidden/>
    <w:rsid w:val="003D37DA"/>
    <w:pPr>
      <w:tabs>
        <w:tab w:val="center" w:pos="4680"/>
        <w:tab w:val="right" w:pos="9360"/>
      </w:tabs>
      <w:spacing w:before="0" w:after="0" w:line="240" w:lineRule="auto"/>
    </w:pPr>
  </w:style>
  <w:style w:type="character" w:customStyle="1" w:styleId="En-tteCar">
    <w:name w:val="En-tête Car"/>
    <w:basedOn w:val="Policepardfaut"/>
    <w:link w:val="En-tte"/>
    <w:uiPriority w:val="99"/>
    <w:semiHidden/>
    <w:rsid w:val="00DD38E7"/>
    <w:rPr>
      <w:rFonts w:eastAsia="Arial" w:cs="Arial"/>
      <w:color w:val="231F20"/>
      <w:sz w:val="18"/>
      <w:szCs w:val="16"/>
      <w:lang w:bidi="en-US"/>
    </w:rPr>
  </w:style>
  <w:style w:type="paragraph" w:styleId="Pieddepage">
    <w:name w:val="footer"/>
    <w:basedOn w:val="Normal"/>
    <w:link w:val="PieddepageCar"/>
    <w:uiPriority w:val="99"/>
    <w:semiHidden/>
    <w:rsid w:val="003D37DA"/>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semiHidden/>
    <w:rsid w:val="00DD38E7"/>
    <w:rPr>
      <w:rFonts w:eastAsia="Arial" w:cs="Arial"/>
      <w:color w:val="231F20"/>
      <w:sz w:val="18"/>
      <w:szCs w:val="16"/>
      <w:lang w:bidi="en-US"/>
    </w:rPr>
  </w:style>
  <w:style w:type="character" w:customStyle="1" w:styleId="headertext-3uvj1y">
    <w:name w:val="headertext-3uvj1y"/>
    <w:basedOn w:val="Policepardfaut"/>
    <w:rsid w:val="00DF5A03"/>
  </w:style>
  <w:style w:type="paragraph" w:styleId="z-Hautduformulaire">
    <w:name w:val="HTML Top of Form"/>
    <w:basedOn w:val="Normal"/>
    <w:next w:val="Normal"/>
    <w:link w:val="z-HautduformulaireCar"/>
    <w:hidden/>
    <w:uiPriority w:val="99"/>
    <w:semiHidden/>
    <w:unhideWhenUsed/>
    <w:rsid w:val="00DF5A03"/>
    <w:pPr>
      <w:widowControl/>
      <w:pBdr>
        <w:bottom w:val="single" w:sz="6" w:space="1" w:color="auto"/>
      </w:pBdr>
      <w:autoSpaceDE/>
      <w:autoSpaceDN/>
      <w:spacing w:before="0" w:after="0" w:line="240" w:lineRule="auto"/>
      <w:jc w:val="center"/>
    </w:pPr>
    <w:rPr>
      <w:rFonts w:ascii="Arial" w:eastAsia="Times New Roman" w:hAnsi="Arial"/>
      <w:vanish/>
      <w:color w:val="auto"/>
      <w:sz w:val="16"/>
      <w:lang w:eastAsia="fr-FR" w:bidi="ar-SA"/>
    </w:rPr>
  </w:style>
  <w:style w:type="character" w:customStyle="1" w:styleId="z-HautduformulaireCar">
    <w:name w:val="z-Haut du formulaire Car"/>
    <w:basedOn w:val="Policepardfaut"/>
    <w:link w:val="z-Hautduformulaire"/>
    <w:uiPriority w:val="99"/>
    <w:semiHidden/>
    <w:rsid w:val="00DF5A03"/>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5574">
      <w:bodyDiv w:val="1"/>
      <w:marLeft w:val="0"/>
      <w:marRight w:val="0"/>
      <w:marTop w:val="0"/>
      <w:marBottom w:val="0"/>
      <w:divBdr>
        <w:top w:val="none" w:sz="0" w:space="0" w:color="auto"/>
        <w:left w:val="none" w:sz="0" w:space="0" w:color="auto"/>
        <w:bottom w:val="none" w:sz="0" w:space="0" w:color="auto"/>
        <w:right w:val="none" w:sz="0" w:space="0" w:color="auto"/>
      </w:divBdr>
      <w:divsChild>
        <w:div w:id="1253275642">
          <w:marLeft w:val="0"/>
          <w:marRight w:val="0"/>
          <w:marTop w:val="0"/>
          <w:marBottom w:val="0"/>
          <w:divBdr>
            <w:top w:val="none" w:sz="0" w:space="0" w:color="auto"/>
            <w:left w:val="none" w:sz="0" w:space="0" w:color="auto"/>
            <w:bottom w:val="none" w:sz="0" w:space="0" w:color="auto"/>
            <w:right w:val="none" w:sz="0" w:space="0" w:color="auto"/>
          </w:divBdr>
          <w:divsChild>
            <w:div w:id="336468679">
              <w:marLeft w:val="0"/>
              <w:marRight w:val="0"/>
              <w:marTop w:val="0"/>
              <w:marBottom w:val="0"/>
              <w:divBdr>
                <w:top w:val="none" w:sz="0" w:space="0" w:color="auto"/>
                <w:left w:val="none" w:sz="0" w:space="0" w:color="auto"/>
                <w:bottom w:val="none" w:sz="0" w:space="0" w:color="auto"/>
                <w:right w:val="none" w:sz="0" w:space="0" w:color="auto"/>
              </w:divBdr>
              <w:divsChild>
                <w:div w:id="1897082093">
                  <w:marLeft w:val="0"/>
                  <w:marRight w:val="0"/>
                  <w:marTop w:val="0"/>
                  <w:marBottom w:val="0"/>
                  <w:divBdr>
                    <w:top w:val="none" w:sz="0" w:space="0" w:color="auto"/>
                    <w:left w:val="none" w:sz="0" w:space="0" w:color="auto"/>
                    <w:bottom w:val="none" w:sz="0" w:space="0" w:color="auto"/>
                    <w:right w:val="none" w:sz="0" w:space="0" w:color="auto"/>
                  </w:divBdr>
                  <w:divsChild>
                    <w:div w:id="559250757">
                      <w:marLeft w:val="0"/>
                      <w:marRight w:val="0"/>
                      <w:marTop w:val="0"/>
                      <w:marBottom w:val="0"/>
                      <w:divBdr>
                        <w:top w:val="none" w:sz="0" w:space="0" w:color="auto"/>
                        <w:left w:val="none" w:sz="0" w:space="0" w:color="auto"/>
                        <w:bottom w:val="none" w:sz="0" w:space="0" w:color="auto"/>
                        <w:right w:val="none" w:sz="0" w:space="0" w:color="auto"/>
                      </w:divBdr>
                      <w:divsChild>
                        <w:div w:id="1434013822">
                          <w:marLeft w:val="0"/>
                          <w:marRight w:val="0"/>
                          <w:marTop w:val="0"/>
                          <w:marBottom w:val="0"/>
                          <w:divBdr>
                            <w:top w:val="none" w:sz="0" w:space="0" w:color="auto"/>
                            <w:left w:val="none" w:sz="0" w:space="0" w:color="auto"/>
                            <w:bottom w:val="none" w:sz="0" w:space="0" w:color="auto"/>
                            <w:right w:val="none" w:sz="0" w:space="0" w:color="auto"/>
                          </w:divBdr>
                          <w:divsChild>
                            <w:div w:id="1804421100">
                              <w:marLeft w:val="0"/>
                              <w:marRight w:val="0"/>
                              <w:marTop w:val="0"/>
                              <w:marBottom w:val="0"/>
                              <w:divBdr>
                                <w:top w:val="none" w:sz="0" w:space="0" w:color="auto"/>
                                <w:left w:val="none" w:sz="0" w:space="0" w:color="auto"/>
                                <w:bottom w:val="none" w:sz="0" w:space="0" w:color="auto"/>
                                <w:right w:val="none" w:sz="0" w:space="0" w:color="auto"/>
                              </w:divBdr>
                              <w:divsChild>
                                <w:div w:id="18754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759708">
          <w:marLeft w:val="0"/>
          <w:marRight w:val="0"/>
          <w:marTop w:val="0"/>
          <w:marBottom w:val="360"/>
          <w:divBdr>
            <w:top w:val="none" w:sz="0" w:space="0" w:color="auto"/>
            <w:left w:val="none" w:sz="0" w:space="0" w:color="auto"/>
            <w:bottom w:val="none" w:sz="0" w:space="0" w:color="auto"/>
            <w:right w:val="none" w:sz="0" w:space="0" w:color="auto"/>
          </w:divBdr>
          <w:divsChild>
            <w:div w:id="2120832692">
              <w:marLeft w:val="0"/>
              <w:marRight w:val="0"/>
              <w:marTop w:val="0"/>
              <w:marBottom w:val="0"/>
              <w:divBdr>
                <w:top w:val="none" w:sz="0" w:space="0" w:color="auto"/>
                <w:left w:val="none" w:sz="0" w:space="0" w:color="auto"/>
                <w:bottom w:val="none" w:sz="0" w:space="0" w:color="auto"/>
                <w:right w:val="none" w:sz="0" w:space="0" w:color="auto"/>
              </w:divBdr>
              <w:divsChild>
                <w:div w:id="374472740">
                  <w:marLeft w:val="0"/>
                  <w:marRight w:val="0"/>
                  <w:marTop w:val="0"/>
                  <w:marBottom w:val="0"/>
                  <w:divBdr>
                    <w:top w:val="none" w:sz="0" w:space="0" w:color="auto"/>
                    <w:left w:val="none" w:sz="0" w:space="0" w:color="auto"/>
                    <w:bottom w:val="none" w:sz="0" w:space="0" w:color="auto"/>
                    <w:right w:val="none" w:sz="0" w:space="0" w:color="auto"/>
                  </w:divBdr>
                  <w:divsChild>
                    <w:div w:id="90320946">
                      <w:marLeft w:val="0"/>
                      <w:marRight w:val="0"/>
                      <w:marTop w:val="0"/>
                      <w:marBottom w:val="0"/>
                      <w:divBdr>
                        <w:top w:val="none" w:sz="0" w:space="0" w:color="auto"/>
                        <w:left w:val="none" w:sz="0" w:space="0" w:color="auto"/>
                        <w:bottom w:val="none" w:sz="0" w:space="0" w:color="auto"/>
                        <w:right w:val="none" w:sz="0" w:space="0" w:color="auto"/>
                      </w:divBdr>
                      <w:divsChild>
                        <w:div w:id="15812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35;l\AppData\Roaming\Microsoft\Templates\Lettre%20de%20motivation%20g&#233;om&#233;trique.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41641ED1987F46B87AC6FBDD8BFF98" ma:contentTypeVersion="10" ma:contentTypeDescription="Crée un document." ma:contentTypeScope="" ma:versionID="25502acb25200342e288ae91206b58c9">
  <xsd:schema xmlns:xsd="http://www.w3.org/2001/XMLSchema" xmlns:xs="http://www.w3.org/2001/XMLSchema" xmlns:p="http://schemas.microsoft.com/office/2006/metadata/properties" xmlns:ns2="62cde508-d291-4e41-8ec9-6acba9d12373" targetNamespace="http://schemas.microsoft.com/office/2006/metadata/properties" ma:root="true" ma:fieldsID="8abd77d719be31a88e84f99a31778568" ns2:_="">
    <xsd:import namespace="62cde508-d291-4e41-8ec9-6acba9d123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de508-d291-4e41-8ec9-6acba9d12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3.xml><?xml version="1.0" encoding="utf-8"?>
<ds:datastoreItem xmlns:ds="http://schemas.openxmlformats.org/officeDocument/2006/customXml" ds:itemID="{4844F51A-C0C9-4240-9549-6EB32EE722B6}"/>
</file>

<file path=docProps/app.xml><?xml version="1.0" encoding="utf-8"?>
<Properties xmlns="http://schemas.openxmlformats.org/officeDocument/2006/extended-properties" xmlns:vt="http://schemas.openxmlformats.org/officeDocument/2006/docPropsVTypes">
  <Template>Lettre de motivation géométrique.dotx</Template>
  <TotalTime>0</TotalTime>
  <Pages>9</Pages>
  <Words>762</Words>
  <Characters>4191</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2021-02-03T18:53:00Z</dcterms:created>
  <dcterms:modified xsi:type="dcterms:W3CDTF">2021-02-03T21:28:00Z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0x010100F741641ED1987F46B87AC6FBDD8BFF98</vt:lpwstr>
  </property>
</Properties>
</file>